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2D5764" w14:textId="2E008286" w:rsidR="005F7F3F" w:rsidRPr="00384C7D" w:rsidRDefault="005F7F3F" w:rsidP="005F7F3F">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Arial" w:hAnsi="Arial" w:cs="Helvetica"/>
          <w:sz w:val="32"/>
          <w:szCs w:val="32"/>
        </w:rPr>
      </w:pPr>
      <w:r w:rsidRPr="00384C7D">
        <w:rPr>
          <w:rFonts w:ascii="Arial" w:hAnsi="Arial" w:cs="Helvetica"/>
          <w:sz w:val="32"/>
          <w:szCs w:val="32"/>
        </w:rPr>
        <w:t>LAB</w:t>
      </w:r>
      <w:r>
        <w:rPr>
          <w:rFonts w:ascii="Arial" w:hAnsi="Arial" w:cs="Helvetica"/>
          <w:sz w:val="32"/>
          <w:szCs w:val="32"/>
        </w:rPr>
        <w:t xml:space="preserve"> </w:t>
      </w:r>
      <w:r w:rsidR="008B2D3B">
        <w:rPr>
          <w:rFonts w:ascii="Arial" w:hAnsi="Arial" w:cs="Helvetica"/>
          <w:sz w:val="32"/>
          <w:szCs w:val="32"/>
        </w:rPr>
        <w:t>1</w:t>
      </w:r>
    </w:p>
    <w:p w14:paraId="4F7E8F70" w14:textId="77777777" w:rsidR="005F7F3F" w:rsidRPr="004D1104" w:rsidRDefault="005F7F3F" w:rsidP="005F7F3F">
      <w:pPr>
        <w:outlineLvl w:val="0"/>
        <w:rPr>
          <w:rFonts w:ascii="Arial" w:eastAsia="Times New Roman" w:hAnsi="Arial" w:cs="Arial"/>
          <w:b/>
        </w:rPr>
      </w:pPr>
    </w:p>
    <w:p w14:paraId="45519C1F" w14:textId="53B1C02C" w:rsidR="005F7F3F" w:rsidRPr="007E2995" w:rsidRDefault="005F7F3F" w:rsidP="005F7F3F">
      <w:pPr>
        <w:rPr>
          <w:rFonts w:ascii="Times New Roman" w:hAnsi="Times New Roman" w:cs="Times New Roman"/>
          <w:b/>
        </w:rPr>
      </w:pPr>
      <w:r>
        <w:rPr>
          <w:rFonts w:ascii="Times New Roman" w:hAnsi="Times New Roman" w:cs="Times New Roman"/>
          <w:b/>
        </w:rPr>
        <w:t xml:space="preserve">Objectives of Lab </w:t>
      </w:r>
      <w:r w:rsidR="008B2D3B">
        <w:rPr>
          <w:rFonts w:ascii="Times New Roman" w:hAnsi="Times New Roman" w:cs="Times New Roman"/>
          <w:b/>
        </w:rPr>
        <w:t>1</w:t>
      </w:r>
    </w:p>
    <w:p w14:paraId="66DF2255" w14:textId="77777777" w:rsidR="005F7F3F" w:rsidRPr="007E2995" w:rsidRDefault="005F7F3F" w:rsidP="005F7F3F">
      <w:pPr>
        <w:rPr>
          <w:rFonts w:ascii="Times New Roman" w:hAnsi="Times New Roman" w:cs="Times New Roman"/>
          <w:b/>
        </w:rPr>
      </w:pPr>
    </w:p>
    <w:p w14:paraId="2783045C"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Pr>
          <w:rFonts w:ascii="Times New Roman" w:hAnsi="Times New Roman" w:cs="Times New Roman"/>
        </w:rPr>
        <w:t xml:space="preserve">Finalize </w:t>
      </w:r>
      <w:r w:rsidRPr="007E2995">
        <w:rPr>
          <w:rFonts w:ascii="Times New Roman" w:hAnsi="Times New Roman" w:cs="Times New Roman"/>
        </w:rPr>
        <w:t>project teams</w:t>
      </w:r>
    </w:p>
    <w:p w14:paraId="6E408FDB"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Complete the process of project topic selection</w:t>
      </w:r>
    </w:p>
    <w:p w14:paraId="01B65BA1"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Develop the business case for your project – analysis and justification</w:t>
      </w:r>
    </w:p>
    <w:p w14:paraId="78179AF0" w14:textId="77777777" w:rsid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Create an Abstract describing your project (~150 words)</w:t>
      </w:r>
    </w:p>
    <w:p w14:paraId="7FBF1C6E" w14:textId="3C9FE485" w:rsidR="005F7F3F" w:rsidRPr="005F7F3F" w:rsidRDefault="005F7F3F" w:rsidP="005F7F3F">
      <w:pPr>
        <w:numPr>
          <w:ilvl w:val="0"/>
          <w:numId w:val="10"/>
        </w:numPr>
        <w:tabs>
          <w:tab w:val="clear" w:pos="0"/>
          <w:tab w:val="num" w:pos="-360"/>
        </w:tabs>
        <w:ind w:left="720" w:hanging="360"/>
        <w:rPr>
          <w:rFonts w:ascii="Times New Roman" w:hAnsi="Times New Roman" w:cs="Times New Roman"/>
        </w:rPr>
      </w:pPr>
      <w:r w:rsidRPr="005F7F3F">
        <w:rPr>
          <w:rFonts w:ascii="Times New Roman" w:hAnsi="Times New Roman" w:cs="Times New Roman"/>
        </w:rPr>
        <w:t>Project team organization activities</w:t>
      </w:r>
    </w:p>
    <w:p w14:paraId="61B2AAA2" w14:textId="5D0E9B8E" w:rsidR="005F7F3F" w:rsidRPr="005F7F3F" w:rsidRDefault="005F7F3F" w:rsidP="005F7F3F">
      <w:pPr>
        <w:pStyle w:val="a9"/>
        <w:numPr>
          <w:ilvl w:val="0"/>
          <w:numId w:val="20"/>
        </w:numPr>
        <w:tabs>
          <w:tab w:val="num" w:pos="1440"/>
        </w:tabs>
        <w:rPr>
          <w:rFonts w:ascii="Times New Roman" w:hAnsi="Times New Roman" w:cs="Times New Roman"/>
        </w:rPr>
      </w:pPr>
      <w:r w:rsidRPr="005F7F3F">
        <w:rPr>
          <w:rFonts w:ascii="Times New Roman" w:hAnsi="Times New Roman" w:cs="Times New Roman"/>
        </w:rPr>
        <w:t>Selection of project manager</w:t>
      </w:r>
    </w:p>
    <w:p w14:paraId="0C0B06C3" w14:textId="77777777" w:rsidR="005F7F3F" w:rsidRPr="005F7F3F" w:rsidRDefault="005F7F3F" w:rsidP="005F7F3F">
      <w:pPr>
        <w:pStyle w:val="a9"/>
        <w:numPr>
          <w:ilvl w:val="0"/>
          <w:numId w:val="20"/>
        </w:numPr>
        <w:tabs>
          <w:tab w:val="num" w:pos="1440"/>
        </w:tabs>
        <w:rPr>
          <w:rFonts w:ascii="Times New Roman" w:hAnsi="Times New Roman" w:cs="Times New Roman"/>
        </w:rPr>
      </w:pPr>
      <w:r w:rsidRPr="005F7F3F">
        <w:rPr>
          <w:rFonts w:ascii="Times New Roman" w:hAnsi="Times New Roman" w:cs="Times New Roman"/>
        </w:rPr>
        <w:t>Define (high level) roles for team members</w:t>
      </w:r>
    </w:p>
    <w:p w14:paraId="0BBBB01E" w14:textId="55FA950C" w:rsidR="005F79ED" w:rsidRPr="005F79ED" w:rsidRDefault="005F7F3F" w:rsidP="005F79ED">
      <w:pPr>
        <w:pStyle w:val="a9"/>
        <w:numPr>
          <w:ilvl w:val="0"/>
          <w:numId w:val="20"/>
        </w:numPr>
        <w:tabs>
          <w:tab w:val="num" w:pos="1440"/>
        </w:tabs>
        <w:rPr>
          <w:rFonts w:ascii="Times New Roman" w:hAnsi="Times New Roman" w:cs="Times New Roman"/>
        </w:rPr>
      </w:pPr>
      <w:r w:rsidRPr="005F7F3F">
        <w:rPr>
          <w:rFonts w:ascii="Times New Roman" w:hAnsi="Times New Roman" w:cs="Times New Roman"/>
        </w:rPr>
        <w:t>Update Project team profile</w:t>
      </w:r>
    </w:p>
    <w:p w14:paraId="091A86F8" w14:textId="77777777" w:rsidR="005F7F3F" w:rsidRPr="005F7F3F" w:rsidRDefault="005F7F3F" w:rsidP="005F7F3F">
      <w:pPr>
        <w:tabs>
          <w:tab w:val="num" w:pos="1440"/>
        </w:tabs>
        <w:rPr>
          <w:rFonts w:ascii="Times New Roman" w:hAnsi="Times New Roman" w:cs="Times New Roman"/>
        </w:rPr>
      </w:pPr>
    </w:p>
    <w:p w14:paraId="022F5F31" w14:textId="77777777" w:rsidR="005F7F3F" w:rsidRPr="005F7F3F" w:rsidRDefault="005F7F3F" w:rsidP="005F7F3F">
      <w:pPr>
        <w:rPr>
          <w:rFonts w:ascii="Times New Roman" w:hAnsi="Times New Roman" w:cs="Times New Roman"/>
          <w:b/>
          <w:bCs/>
        </w:rPr>
      </w:pPr>
      <w:r w:rsidRPr="005F7F3F">
        <w:rPr>
          <w:rFonts w:ascii="Times New Roman" w:hAnsi="Times New Roman" w:cs="Times New Roman"/>
          <w:b/>
          <w:bCs/>
        </w:rPr>
        <w:t>Development of the Business Case</w:t>
      </w:r>
    </w:p>
    <w:p w14:paraId="6E639910" w14:textId="77777777" w:rsidR="005F7F3F" w:rsidRPr="005F7F3F" w:rsidRDefault="005F7F3F" w:rsidP="005F7F3F">
      <w:pPr>
        <w:rPr>
          <w:rFonts w:ascii="Times New Roman" w:hAnsi="Times New Roman" w:cs="Times New Roman"/>
          <w:b/>
          <w:bCs/>
        </w:rPr>
      </w:pPr>
    </w:p>
    <w:p w14:paraId="7DF3F8D7" w14:textId="77777777" w:rsidR="005F7F3F" w:rsidRPr="005F7F3F" w:rsidRDefault="005F7F3F" w:rsidP="005F7F3F">
      <w:pPr>
        <w:rPr>
          <w:rFonts w:ascii="Times New Roman" w:hAnsi="Times New Roman" w:cs="Times New Roman"/>
        </w:rPr>
      </w:pPr>
      <w:r w:rsidRPr="005F7F3F">
        <w:rPr>
          <w:rFonts w:ascii="Times New Roman" w:hAnsi="Times New Roman" w:cs="Times New Roman"/>
        </w:rPr>
        <w:t>As per the discussion in the Week 2 lecture, your business case (analysis and justification) should include the following elements:</w:t>
      </w:r>
    </w:p>
    <w:p w14:paraId="139E54F5" w14:textId="77777777" w:rsidR="005F7F3F" w:rsidRPr="005F7F3F" w:rsidRDefault="005F7F3F" w:rsidP="005F7F3F">
      <w:pPr>
        <w:rPr>
          <w:rFonts w:ascii="Times New Roman" w:hAnsi="Times New Roman" w:cs="Times New Roman"/>
        </w:rPr>
      </w:pPr>
    </w:p>
    <w:p w14:paraId="496D72FE" w14:textId="462B1589" w:rsidR="005F7F3F" w:rsidRPr="005F7F3F" w:rsidRDefault="005F7F3F" w:rsidP="005F7F3F">
      <w:pPr>
        <w:numPr>
          <w:ilvl w:val="0"/>
          <w:numId w:val="14"/>
        </w:numPr>
        <w:rPr>
          <w:rFonts w:ascii="Times New Roman" w:hAnsi="Times New Roman" w:cs="Times New Roman"/>
        </w:rPr>
      </w:pPr>
      <w:r w:rsidRPr="005F7F3F">
        <w:rPr>
          <w:rFonts w:ascii="Times New Roman" w:hAnsi="Times New Roman" w:cs="Times New Roman"/>
        </w:rPr>
        <w:t>Incentive(s) to create your product – is there a profit opportunity and a public demand for this product? Describe the target audience who would benefit from your product. Is there an individual challenge associated with this effort?</w:t>
      </w:r>
    </w:p>
    <w:p w14:paraId="2ECC2868" w14:textId="0B4C0BDD" w:rsidR="005F7F3F" w:rsidRPr="005F7F3F" w:rsidRDefault="005F7F3F" w:rsidP="005F7F3F">
      <w:pPr>
        <w:numPr>
          <w:ilvl w:val="0"/>
          <w:numId w:val="15"/>
        </w:numPr>
        <w:rPr>
          <w:rFonts w:ascii="Times New Roman" w:hAnsi="Times New Roman" w:cs="Times New Roman"/>
        </w:rPr>
      </w:pPr>
      <w:r w:rsidRPr="005F7F3F">
        <w:rPr>
          <w:rFonts w:ascii="Times New Roman" w:hAnsi="Times New Roman" w:cs="Times New Roman"/>
        </w:rPr>
        <w:t>Cost / benefit analysis – identify components of the project (personnel and other resources) which are likely to require funding (include the project team members' time and effort). Also, describe the (high level) benefits that people could derive from using this product. Be sure to categorize benefits as “hard” or “soft”, as discussed in the lecture.</w:t>
      </w:r>
    </w:p>
    <w:p w14:paraId="4C3AA5C5" w14:textId="77777777" w:rsidR="005F7F3F" w:rsidRPr="005F7F3F" w:rsidRDefault="005F7F3F" w:rsidP="005F7F3F">
      <w:pPr>
        <w:rPr>
          <w:rFonts w:ascii="Times New Roman" w:hAnsi="Times New Roman" w:cs="Times New Roman"/>
        </w:rPr>
      </w:pPr>
    </w:p>
    <w:p w14:paraId="4E1917BC" w14:textId="2B189C52" w:rsid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First, conduct a team discussion on the </w:t>
      </w:r>
      <w:r>
        <w:rPr>
          <w:rFonts w:ascii="Times New Roman" w:eastAsia="Times New Roman" w:hAnsi="Times New Roman" w:cs="Times New Roman"/>
        </w:rPr>
        <w:t>business case. Then, complete the brief Project A</w:t>
      </w:r>
      <w:r w:rsidRPr="005F7F3F">
        <w:rPr>
          <w:rFonts w:ascii="Times New Roman" w:eastAsia="Times New Roman" w:hAnsi="Times New Roman" w:cs="Times New Roman"/>
        </w:rPr>
        <w:t>bstract (~1</w:t>
      </w:r>
      <w:r>
        <w:rPr>
          <w:rFonts w:ascii="Times New Roman" w:eastAsia="Times New Roman" w:hAnsi="Times New Roman" w:cs="Times New Roman"/>
        </w:rPr>
        <w:t>50 words) detailing the project posted in LEARN.</w:t>
      </w:r>
    </w:p>
    <w:p w14:paraId="60CCC7C4" w14:textId="77777777" w:rsidR="005F7F3F" w:rsidRPr="005F7F3F" w:rsidRDefault="005F7F3F" w:rsidP="005F7F3F">
      <w:pPr>
        <w:rPr>
          <w:rFonts w:ascii="Times New Roman" w:eastAsia="Times New Roman" w:hAnsi="Times New Roman" w:cs="Times New Roman"/>
        </w:rPr>
      </w:pPr>
    </w:p>
    <w:p w14:paraId="33B05A9E" w14:textId="77777777"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The following items should be included:</w:t>
      </w:r>
    </w:p>
    <w:p w14:paraId="0F9138A4" w14:textId="77777777" w:rsidR="005F7F3F" w:rsidRPr="005F7F3F" w:rsidRDefault="005F7F3F" w:rsidP="005F7F3F">
      <w:pPr>
        <w:rPr>
          <w:rFonts w:ascii="Times New Roman" w:eastAsia="Times New Roman" w:hAnsi="Times New Roman" w:cs="Times New Roman"/>
        </w:rPr>
      </w:pPr>
    </w:p>
    <w:p w14:paraId="13160771" w14:textId="77777777" w:rsidR="005F7F3F" w:rsidRDefault="005F7F3F" w:rsidP="005F7F3F">
      <w:pPr>
        <w:pStyle w:val="a9"/>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Short summary of the project</w:t>
      </w:r>
    </w:p>
    <w:p w14:paraId="074177A2" w14:textId="77777777" w:rsidR="005F7F3F" w:rsidRDefault="005F7F3F" w:rsidP="005F7F3F">
      <w:pPr>
        <w:pStyle w:val="a9"/>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Motivation (business justification)</w:t>
      </w:r>
    </w:p>
    <w:p w14:paraId="3D8135BA" w14:textId="77777777" w:rsidR="005F7F3F" w:rsidRDefault="005F7F3F" w:rsidP="005F7F3F">
      <w:pPr>
        <w:pStyle w:val="a9"/>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Anticipated challenges (technical and other)</w:t>
      </w:r>
    </w:p>
    <w:p w14:paraId="4FAECF05" w14:textId="77777777" w:rsidR="005F7F3F" w:rsidRDefault="005F7F3F" w:rsidP="005F7F3F">
      <w:pPr>
        <w:pStyle w:val="a9"/>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Major tasks envisioned</w:t>
      </w:r>
    </w:p>
    <w:p w14:paraId="0E1AA73B" w14:textId="0048CF82" w:rsidR="005F7F3F" w:rsidRPr="005F7F3F" w:rsidRDefault="005F7F3F" w:rsidP="005F7F3F">
      <w:pPr>
        <w:pStyle w:val="a9"/>
        <w:numPr>
          <w:ilvl w:val="0"/>
          <w:numId w:val="18"/>
        </w:numPr>
        <w:ind w:left="720"/>
        <w:rPr>
          <w:rFonts w:ascii="Times New Roman" w:eastAsia="Times New Roman" w:hAnsi="Times New Roman" w:cs="Times New Roman"/>
        </w:rPr>
      </w:pPr>
      <w:r w:rsidRPr="005F7F3F">
        <w:rPr>
          <w:rFonts w:ascii="Times New Roman" w:eastAsia="Times New Roman" w:hAnsi="Times New Roman" w:cs="Times New Roman"/>
        </w:rPr>
        <w:t>Final deliverables</w:t>
      </w:r>
    </w:p>
    <w:p w14:paraId="2F8E2DF8" w14:textId="77777777" w:rsidR="005F7F3F" w:rsidRPr="005F7F3F" w:rsidRDefault="005F7F3F" w:rsidP="005F7F3F">
      <w:pPr>
        <w:rPr>
          <w:rFonts w:ascii="Times New Roman" w:eastAsia="Times New Roman" w:hAnsi="Times New Roman" w:cs="Times New Roman"/>
        </w:rPr>
      </w:pPr>
    </w:p>
    <w:p w14:paraId="7C864B06" w14:textId="064D3AB3"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Your Instructors will review your Abstracts and discuss the recommendations (official OK to proceed or recommended revisions) at the start of lab in week </w:t>
      </w:r>
      <w:r w:rsidR="008B2D3B">
        <w:rPr>
          <w:rFonts w:ascii="Times New Roman" w:eastAsia="Times New Roman" w:hAnsi="Times New Roman" w:cs="Times New Roman"/>
        </w:rPr>
        <w:t>4</w:t>
      </w:r>
      <w:r w:rsidRPr="005F7F3F">
        <w:rPr>
          <w:rFonts w:ascii="Times New Roman" w:eastAsia="Times New Roman" w:hAnsi="Times New Roman" w:cs="Times New Roman"/>
        </w:rPr>
        <w:t>. This review / decision is intended to (early in the process) catch and filter out ideas which may be infeasible based on this level of descr</w:t>
      </w:r>
      <w:r>
        <w:rPr>
          <w:rFonts w:ascii="Times New Roman" w:eastAsia="Times New Roman" w:hAnsi="Times New Roman" w:cs="Times New Roman"/>
        </w:rPr>
        <w:t xml:space="preserve">iption. This is the first of 2 </w:t>
      </w:r>
      <w:r w:rsidRPr="005F7F3F">
        <w:rPr>
          <w:rFonts w:ascii="Times New Roman" w:eastAsia="Times New Roman" w:hAnsi="Times New Roman" w:cs="Times New Roman"/>
        </w:rPr>
        <w:t xml:space="preserve">project approval gates (the second coming between weeks </w:t>
      </w:r>
      <w:r w:rsidR="008B2D3B">
        <w:rPr>
          <w:rFonts w:ascii="Times New Roman" w:eastAsia="Times New Roman" w:hAnsi="Times New Roman" w:cs="Times New Roman"/>
        </w:rPr>
        <w:t>6</w:t>
      </w:r>
      <w:r w:rsidRPr="005F7F3F">
        <w:rPr>
          <w:rFonts w:ascii="Times New Roman" w:eastAsia="Times New Roman" w:hAnsi="Times New Roman" w:cs="Times New Roman"/>
        </w:rPr>
        <w:t xml:space="preserve"> and </w:t>
      </w:r>
      <w:r w:rsidR="008B2D3B">
        <w:rPr>
          <w:rFonts w:ascii="Times New Roman" w:eastAsia="Times New Roman" w:hAnsi="Times New Roman" w:cs="Times New Roman"/>
        </w:rPr>
        <w:t>7</w:t>
      </w:r>
      <w:r w:rsidRPr="005F7F3F">
        <w:rPr>
          <w:rFonts w:ascii="Times New Roman" w:eastAsia="Times New Roman" w:hAnsi="Times New Roman" w:cs="Times New Roman"/>
        </w:rPr>
        <w:t>, after your formal Project Proposal has been created and presented during the Requirements phase).</w:t>
      </w:r>
    </w:p>
    <w:p w14:paraId="46F90D68" w14:textId="77777777" w:rsidR="005F7F3F" w:rsidRPr="005F7F3F" w:rsidRDefault="005F7F3F" w:rsidP="005F7F3F">
      <w:pPr>
        <w:rPr>
          <w:rFonts w:ascii="Times New Roman" w:eastAsia="Times New Roman" w:hAnsi="Times New Roman" w:cs="Times New Roman"/>
        </w:rPr>
      </w:pPr>
    </w:p>
    <w:p w14:paraId="5B841BBB" w14:textId="77777777" w:rsidR="005F7F3F" w:rsidRPr="005F7F3F" w:rsidRDefault="005F7F3F" w:rsidP="005F7F3F">
      <w:pPr>
        <w:rPr>
          <w:rFonts w:ascii="Times New Roman" w:eastAsia="Times New Roman" w:hAnsi="Times New Roman" w:cs="Times New Roman"/>
          <w:b/>
          <w:bCs/>
        </w:rPr>
      </w:pPr>
      <w:r w:rsidRPr="005F7F3F">
        <w:rPr>
          <w:rFonts w:ascii="Times New Roman" w:eastAsia="Times New Roman" w:hAnsi="Times New Roman" w:cs="Times New Roman"/>
          <w:b/>
          <w:bCs/>
        </w:rPr>
        <w:t>Selection of Team Project Manager</w:t>
      </w:r>
    </w:p>
    <w:p w14:paraId="7628C3AD" w14:textId="77777777" w:rsidR="005F7F3F" w:rsidRPr="005F7F3F" w:rsidRDefault="005F7F3F" w:rsidP="005F7F3F">
      <w:pPr>
        <w:rPr>
          <w:rFonts w:ascii="Times New Roman" w:eastAsia="Times New Roman" w:hAnsi="Times New Roman" w:cs="Times New Roman"/>
          <w:b/>
          <w:bCs/>
        </w:rPr>
      </w:pPr>
    </w:p>
    <w:p w14:paraId="14E7AF86" w14:textId="51D4C2D3"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 xml:space="preserve">Since project related decisions are already being considered, this is an appropriate time to begin the process of team organization. An important first step </w:t>
      </w:r>
      <w:r>
        <w:rPr>
          <w:rFonts w:ascii="Times New Roman" w:eastAsia="Times New Roman" w:hAnsi="Times New Roman" w:cs="Times New Roman"/>
        </w:rPr>
        <w:t xml:space="preserve">is to </w:t>
      </w:r>
      <w:r w:rsidRPr="005F7F3F">
        <w:rPr>
          <w:rFonts w:ascii="Times New Roman" w:eastAsia="Times New Roman" w:hAnsi="Times New Roman" w:cs="Times New Roman"/>
        </w:rPr>
        <w:t xml:space="preserve">designate one team member as the overall project manager (PM). </w:t>
      </w:r>
    </w:p>
    <w:p w14:paraId="17455BE8" w14:textId="77777777" w:rsidR="005F7F3F" w:rsidRPr="005F7F3F" w:rsidRDefault="005F7F3F" w:rsidP="005F7F3F">
      <w:pPr>
        <w:rPr>
          <w:rFonts w:ascii="Times New Roman" w:eastAsia="Times New Roman" w:hAnsi="Times New Roman" w:cs="Times New Roman"/>
        </w:rPr>
      </w:pPr>
    </w:p>
    <w:p w14:paraId="1E9340BA" w14:textId="77777777" w:rsidR="005F79ED" w:rsidRDefault="005F79ED" w:rsidP="005F7F3F">
      <w:pPr>
        <w:rPr>
          <w:rFonts w:ascii="Times New Roman" w:eastAsia="Times New Roman" w:hAnsi="Times New Roman" w:cs="Times New Roman"/>
          <w:b/>
          <w:bCs/>
        </w:rPr>
      </w:pPr>
    </w:p>
    <w:p w14:paraId="5AE39DE9" w14:textId="77777777"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b/>
          <w:bCs/>
        </w:rPr>
        <w:t>Roles / responsibilities of the project manager include:</w:t>
      </w:r>
    </w:p>
    <w:p w14:paraId="692DCA2F" w14:textId="77777777" w:rsidR="005F7F3F" w:rsidRPr="005F7F3F" w:rsidRDefault="005F7F3F" w:rsidP="005F7F3F">
      <w:pPr>
        <w:rPr>
          <w:rFonts w:ascii="Times New Roman" w:eastAsia="Times New Roman" w:hAnsi="Times New Roman" w:cs="Times New Roman"/>
        </w:rPr>
      </w:pPr>
    </w:p>
    <w:p w14:paraId="1CB26569"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lastRenderedPageBreak/>
        <w:t>Development the work plan and schedule, including updates as necessary</w:t>
      </w:r>
    </w:p>
    <w:p w14:paraId="02E93C0C"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t>Monitor project status on an on-going basis and communicate to stakeholders (in this case your instructor and TA) on a timely basis.</w:t>
      </w:r>
    </w:p>
    <w:p w14:paraId="48B1561A" w14:textId="77777777" w:rsidR="005F7F3F" w:rsidRPr="005F7F3F" w:rsidRDefault="005F7F3F" w:rsidP="005F7F3F">
      <w:pPr>
        <w:numPr>
          <w:ilvl w:val="0"/>
          <w:numId w:val="16"/>
        </w:numPr>
        <w:rPr>
          <w:rFonts w:ascii="Times New Roman" w:eastAsia="Times New Roman" w:hAnsi="Times New Roman" w:cs="Times New Roman"/>
        </w:rPr>
      </w:pPr>
      <w:r w:rsidRPr="005F7F3F">
        <w:rPr>
          <w:rFonts w:ascii="Times New Roman" w:eastAsia="Times New Roman" w:hAnsi="Times New Roman" w:cs="Times New Roman"/>
        </w:rPr>
        <w:t>Organize and coordinate the weekly team “huddles”, including creating an agenda for each meeting</w:t>
      </w:r>
    </w:p>
    <w:p w14:paraId="5640F0B3" w14:textId="77777777" w:rsidR="005F7F3F" w:rsidRPr="005F7F3F" w:rsidRDefault="005F7F3F" w:rsidP="005F7F3F">
      <w:pPr>
        <w:rPr>
          <w:rFonts w:ascii="Times New Roman" w:eastAsia="Times New Roman" w:hAnsi="Times New Roman" w:cs="Times New Roman"/>
        </w:rPr>
      </w:pPr>
    </w:p>
    <w:p w14:paraId="145ED7ED" w14:textId="25FE9634" w:rsidR="005F7F3F" w:rsidRPr="005F7F3F" w:rsidRDefault="005F7F3F" w:rsidP="005F7F3F">
      <w:pPr>
        <w:rPr>
          <w:rFonts w:ascii="Times New Roman" w:eastAsia="Times New Roman" w:hAnsi="Times New Roman" w:cs="Times New Roman"/>
        </w:rPr>
      </w:pPr>
      <w:r>
        <w:rPr>
          <w:rFonts w:ascii="Times New Roman" w:eastAsia="Times New Roman" w:hAnsi="Times New Roman" w:cs="Times New Roman"/>
        </w:rPr>
        <w:t xml:space="preserve">The project manager may </w:t>
      </w:r>
      <w:r w:rsidRPr="005F7F3F">
        <w:rPr>
          <w:rFonts w:ascii="Times New Roman" w:eastAsia="Times New Roman" w:hAnsi="Times New Roman" w:cs="Times New Roman"/>
        </w:rPr>
        <w:t xml:space="preserve">delegate any of these responsibilities to other members of the team as per his / her discretion. </w:t>
      </w:r>
    </w:p>
    <w:p w14:paraId="158E4ADC" w14:textId="77777777" w:rsidR="005F7F3F" w:rsidRPr="005F7F3F" w:rsidRDefault="005F7F3F" w:rsidP="005F7F3F">
      <w:pPr>
        <w:rPr>
          <w:rFonts w:ascii="Times New Roman" w:eastAsia="Times New Roman" w:hAnsi="Times New Roman" w:cs="Times New Roman"/>
        </w:rPr>
      </w:pPr>
    </w:p>
    <w:p w14:paraId="0EDA9066" w14:textId="3579F36B"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rPr>
        <w:t>It is key that the project manager be ultimately responsible for the execution of the project,</w:t>
      </w:r>
      <w:r>
        <w:rPr>
          <w:rFonts w:ascii="Times New Roman" w:eastAsia="Times New Roman" w:hAnsi="Times New Roman" w:cs="Times New Roman"/>
        </w:rPr>
        <w:t xml:space="preserve"> but all team members are </w:t>
      </w:r>
      <w:r w:rsidRPr="005F7F3F">
        <w:rPr>
          <w:rFonts w:ascii="Times New Roman" w:eastAsia="Times New Roman" w:hAnsi="Times New Roman" w:cs="Times New Roman"/>
        </w:rPr>
        <w:t>equal owners of the outcome. Therefore, it is critical that the PM be totally respectful of the other team members (as opposed to dictating the process) and serve as an enabler to the team. An important aspect of this role is to ensure that all members are fully utilized throughout the entire project and are assigned tasks that best suit their skills and preferences.</w:t>
      </w:r>
    </w:p>
    <w:p w14:paraId="71E24E8D" w14:textId="77777777" w:rsidR="005F7F3F" w:rsidRPr="005F7F3F" w:rsidRDefault="005F7F3F" w:rsidP="005F7F3F">
      <w:pPr>
        <w:rPr>
          <w:rFonts w:ascii="Times New Roman" w:eastAsia="Times New Roman" w:hAnsi="Times New Roman" w:cs="Times New Roman"/>
        </w:rPr>
      </w:pPr>
    </w:p>
    <w:p w14:paraId="11EC6B97" w14:textId="0D6D9E6B" w:rsidR="005F7F3F" w:rsidRPr="005F7F3F" w:rsidRDefault="005F7F3F" w:rsidP="005F7F3F">
      <w:pPr>
        <w:rPr>
          <w:rFonts w:ascii="Times New Roman" w:eastAsia="Times New Roman" w:hAnsi="Times New Roman" w:cs="Times New Roman"/>
        </w:rPr>
      </w:pPr>
      <w:r w:rsidRPr="005F7F3F">
        <w:rPr>
          <w:rFonts w:ascii="Times New Roman" w:eastAsia="Times New Roman" w:hAnsi="Times New Roman" w:cs="Times New Roman"/>
          <w:b/>
          <w:bCs/>
        </w:rPr>
        <w:t>Roles and responsibilitie</w:t>
      </w:r>
      <w:r>
        <w:rPr>
          <w:rFonts w:ascii="Times New Roman" w:eastAsia="Times New Roman" w:hAnsi="Times New Roman" w:cs="Times New Roman"/>
          <w:b/>
          <w:bCs/>
        </w:rPr>
        <w:t xml:space="preserve">s of (non PM) team members may </w:t>
      </w:r>
      <w:r w:rsidRPr="005F7F3F">
        <w:rPr>
          <w:rFonts w:ascii="Times New Roman" w:eastAsia="Times New Roman" w:hAnsi="Times New Roman" w:cs="Times New Roman"/>
          <w:b/>
          <w:bCs/>
        </w:rPr>
        <w:t>include:</w:t>
      </w:r>
    </w:p>
    <w:p w14:paraId="35E836C7" w14:textId="77777777" w:rsidR="005F7F3F" w:rsidRPr="005F7F3F" w:rsidRDefault="005F7F3F" w:rsidP="005F7F3F">
      <w:pPr>
        <w:rPr>
          <w:rFonts w:ascii="Times New Roman" w:eastAsia="Times New Roman" w:hAnsi="Times New Roman" w:cs="Times New Roman"/>
        </w:rPr>
      </w:pPr>
    </w:p>
    <w:p w14:paraId="288A4F9A" w14:textId="77777777" w:rsidR="005F7F3F" w:rsidRP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business designer</w:t>
      </w:r>
    </w:p>
    <w:p w14:paraId="5D1CA295" w14:textId="77777777" w:rsidR="005F7F3F" w:rsidRP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technical designer</w:t>
      </w:r>
    </w:p>
    <w:p w14:paraId="2E960D97" w14:textId="77777777" w:rsidR="005F7F3F" w:rsidRP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application developer</w:t>
      </w:r>
    </w:p>
    <w:p w14:paraId="4D941D11" w14:textId="77777777" w:rsidR="005F7F3F" w:rsidRP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data analyst</w:t>
      </w:r>
    </w:p>
    <w:p w14:paraId="462BEC64" w14:textId="77777777" w:rsidR="005F7F3F" w:rsidRP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 xml:space="preserve">planner and scheduler – either PM or delegated </w:t>
      </w:r>
    </w:p>
    <w:p w14:paraId="1E18A2A7" w14:textId="77777777" w:rsidR="005F7F3F" w:rsidRDefault="005F7F3F" w:rsidP="005F7F3F">
      <w:pPr>
        <w:numPr>
          <w:ilvl w:val="0"/>
          <w:numId w:val="17"/>
        </w:numPr>
        <w:rPr>
          <w:rFonts w:ascii="Times New Roman" w:eastAsia="Times New Roman" w:hAnsi="Times New Roman" w:cs="Times New Roman"/>
        </w:rPr>
      </w:pPr>
      <w:r w:rsidRPr="005F7F3F">
        <w:rPr>
          <w:rFonts w:ascii="Times New Roman" w:eastAsia="Times New Roman" w:hAnsi="Times New Roman" w:cs="Times New Roman"/>
        </w:rPr>
        <w:t>scribe – status reporting, technical and other project documents, etc.</w:t>
      </w:r>
    </w:p>
    <w:p w14:paraId="7C73AFD4" w14:textId="0A4BB10B" w:rsidR="005F7F3F" w:rsidRPr="005F7F3F" w:rsidRDefault="005F7F3F" w:rsidP="005F7F3F">
      <w:pPr>
        <w:numPr>
          <w:ilvl w:val="0"/>
          <w:numId w:val="17"/>
        </w:numPr>
        <w:rPr>
          <w:rFonts w:ascii="Times New Roman" w:eastAsia="Times New Roman" w:hAnsi="Times New Roman" w:cs="Times New Roman"/>
        </w:rPr>
      </w:pPr>
      <w:r>
        <w:rPr>
          <w:rFonts w:ascii="Times New Roman" w:eastAsia="Times New Roman" w:hAnsi="Times New Roman" w:cs="Times New Roman"/>
        </w:rPr>
        <w:t>Other roles</w:t>
      </w:r>
      <w:r w:rsidRPr="005F7F3F">
        <w:rPr>
          <w:rFonts w:ascii="Times New Roman" w:eastAsia="Times New Roman" w:hAnsi="Times New Roman" w:cs="Times New Roman"/>
        </w:rPr>
        <w:t xml:space="preserve"> as dictated by the nature of the project</w:t>
      </w:r>
      <w:r w:rsidRPr="005F7F3F">
        <w:rPr>
          <w:rFonts w:ascii="Times New Roman" w:eastAsia="Times New Roman" w:hAnsi="Times New Roman" w:cs="Times New Roman"/>
        </w:rPr>
        <w:br w:type="page"/>
      </w:r>
    </w:p>
    <w:p w14:paraId="06C4ACD9" w14:textId="62734D91" w:rsidR="00FA53BA" w:rsidRPr="005F7F3F" w:rsidRDefault="005F7F3F" w:rsidP="00243BB9">
      <w:pPr>
        <w:outlineLvl w:val="0"/>
        <w:rPr>
          <w:rFonts w:ascii="Arial" w:eastAsia="Times New Roman" w:hAnsi="Arial" w:cs="Arial"/>
          <w:sz w:val="32"/>
          <w:szCs w:val="32"/>
        </w:rPr>
      </w:pPr>
      <w:r>
        <w:rPr>
          <w:rFonts w:ascii="Arial" w:eastAsia="Times New Roman" w:hAnsi="Arial" w:cs="Arial"/>
          <w:sz w:val="32"/>
          <w:szCs w:val="32"/>
        </w:rPr>
        <w:lastRenderedPageBreak/>
        <w:t xml:space="preserve">Lab 2 </w:t>
      </w:r>
      <w:r w:rsidR="00423CF1" w:rsidRPr="005F7F3F">
        <w:rPr>
          <w:rFonts w:ascii="Arial" w:eastAsia="Times New Roman" w:hAnsi="Arial" w:cs="Arial"/>
          <w:sz w:val="32"/>
          <w:szCs w:val="32"/>
        </w:rPr>
        <w:t xml:space="preserve">Bitbucket </w:t>
      </w:r>
      <w:r w:rsidR="00383A3F" w:rsidRPr="005F7F3F">
        <w:rPr>
          <w:rFonts w:ascii="Arial" w:eastAsia="Times New Roman" w:hAnsi="Arial" w:cs="Arial"/>
          <w:sz w:val="32"/>
          <w:szCs w:val="32"/>
        </w:rPr>
        <w:t>T</w:t>
      </w:r>
      <w:r w:rsidR="0063712F" w:rsidRPr="005F7F3F">
        <w:rPr>
          <w:rFonts w:ascii="Arial" w:eastAsia="Times New Roman" w:hAnsi="Arial" w:cs="Arial"/>
          <w:sz w:val="32"/>
          <w:szCs w:val="32"/>
        </w:rPr>
        <w:t xml:space="preserve">eam </w:t>
      </w:r>
      <w:r w:rsidR="00383A3F" w:rsidRPr="005F7F3F">
        <w:rPr>
          <w:rFonts w:ascii="Arial" w:eastAsia="Times New Roman" w:hAnsi="Arial" w:cs="Arial"/>
          <w:sz w:val="32"/>
          <w:szCs w:val="32"/>
        </w:rPr>
        <w:t>R</w:t>
      </w:r>
      <w:r w:rsidR="00423CF1" w:rsidRPr="005F7F3F">
        <w:rPr>
          <w:rFonts w:ascii="Arial" w:eastAsia="Times New Roman" w:hAnsi="Arial" w:cs="Arial"/>
          <w:sz w:val="32"/>
          <w:szCs w:val="32"/>
        </w:rPr>
        <w:t>epository</w:t>
      </w:r>
    </w:p>
    <w:p w14:paraId="2DD86989" w14:textId="77777777" w:rsidR="008D6656" w:rsidRDefault="008D6656" w:rsidP="008D6656">
      <w:pPr>
        <w:widowControl w:val="0"/>
        <w:pBdr>
          <w:bottom w:val="single" w:sz="6" w:space="1" w:color="auto"/>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Helvetica" w:hAnsi="Helvetica" w:cs="Helvetica"/>
        </w:rPr>
      </w:pPr>
    </w:p>
    <w:p w14:paraId="0DAB989D" w14:textId="00DA90F1" w:rsidR="000B3EF4" w:rsidRDefault="00FA53BA" w:rsidP="00243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eastAsia="Times New Roman" w:hAnsi="Times New Roman" w:cs="Times New Roman"/>
          <w:color w:val="000000"/>
        </w:rPr>
      </w:pPr>
      <w:r w:rsidRPr="00FA53BA">
        <w:rPr>
          <w:rFonts w:ascii="Times New Roman" w:eastAsia="Times New Roman" w:hAnsi="Times New Roman" w:cs="Times New Roman"/>
          <w:color w:val="000000"/>
        </w:rPr>
        <w:t>In this lab, you w</w:t>
      </w:r>
      <w:r w:rsidR="008E7364">
        <w:rPr>
          <w:rFonts w:ascii="Times New Roman" w:eastAsia="Times New Roman" w:hAnsi="Times New Roman" w:cs="Times New Roman"/>
          <w:color w:val="000000"/>
        </w:rPr>
        <w:t xml:space="preserve">ill </w:t>
      </w:r>
      <w:r w:rsidR="00423CF1">
        <w:rPr>
          <w:rFonts w:ascii="Times New Roman" w:eastAsia="Times New Roman" w:hAnsi="Times New Roman" w:cs="Times New Roman"/>
          <w:color w:val="000000"/>
        </w:rPr>
        <w:t xml:space="preserve">setup a Bitbucket repository for </w:t>
      </w:r>
      <w:r w:rsidR="000B3EF4">
        <w:rPr>
          <w:rFonts w:ascii="Times New Roman" w:eastAsia="Times New Roman" w:hAnsi="Times New Roman" w:cs="Times New Roman"/>
          <w:color w:val="000000"/>
        </w:rPr>
        <w:t xml:space="preserve">your project team. Note that individual </w:t>
      </w:r>
      <w:r w:rsidR="00F10D2C">
        <w:rPr>
          <w:rFonts w:ascii="Times New Roman" w:eastAsia="Times New Roman" w:hAnsi="Times New Roman" w:cs="Times New Roman"/>
          <w:color w:val="000000"/>
        </w:rPr>
        <w:t>assignments</w:t>
      </w:r>
      <w:r w:rsidR="000B3EF4">
        <w:rPr>
          <w:rFonts w:ascii="Times New Roman" w:eastAsia="Times New Roman" w:hAnsi="Times New Roman" w:cs="Times New Roman"/>
          <w:color w:val="000000"/>
        </w:rPr>
        <w:t xml:space="preserve"> for his course will be handed</w:t>
      </w:r>
      <w:r w:rsidR="00423CF1">
        <w:rPr>
          <w:rFonts w:ascii="Times New Roman" w:eastAsia="Times New Roman" w:hAnsi="Times New Roman" w:cs="Times New Roman"/>
          <w:color w:val="000000"/>
        </w:rPr>
        <w:t xml:space="preserve"> in </w:t>
      </w:r>
      <w:r w:rsidR="000B3EF4">
        <w:rPr>
          <w:rFonts w:ascii="Times New Roman" w:eastAsia="Times New Roman" w:hAnsi="Times New Roman" w:cs="Times New Roman"/>
          <w:color w:val="000000"/>
        </w:rPr>
        <w:t xml:space="preserve">using your personal Bitbucket repository, but all team assignments and deliverables must be placed in your team repository for grading purposes. </w:t>
      </w:r>
      <w:r w:rsidR="00423CF1">
        <w:rPr>
          <w:rFonts w:ascii="Times New Roman" w:eastAsia="Times New Roman" w:hAnsi="Times New Roman" w:cs="Times New Roman"/>
          <w:color w:val="000000"/>
        </w:rPr>
        <w:t>If you</w:t>
      </w:r>
      <w:r w:rsidR="000B3EF4">
        <w:rPr>
          <w:rFonts w:ascii="Times New Roman" w:eastAsia="Times New Roman" w:hAnsi="Times New Roman" w:cs="Times New Roman"/>
          <w:color w:val="000000"/>
        </w:rPr>
        <w:t>r team does not create and use a Bitbucket team repository, you will not receive any credit for your project assignments.</w:t>
      </w:r>
    </w:p>
    <w:p w14:paraId="2CC64705" w14:textId="77777777" w:rsidR="000B3EF4" w:rsidRDefault="000B3EF4" w:rsidP="00243BB9">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outlineLvl w:val="0"/>
        <w:rPr>
          <w:rFonts w:ascii="Times New Roman" w:eastAsia="Times New Roman" w:hAnsi="Times New Roman" w:cs="Times New Roman"/>
          <w:color w:val="000000"/>
        </w:rPr>
      </w:pPr>
    </w:p>
    <w:p w14:paraId="542994B2" w14:textId="441281A1" w:rsidR="00E34F67" w:rsidRDefault="006A659E" w:rsidP="004D1104">
      <w:pPr>
        <w:rPr>
          <w:rFonts w:ascii="Arial" w:eastAsia="Times New Roman" w:hAnsi="Arial" w:cs="Arial"/>
          <w:b/>
          <w:sz w:val="32"/>
          <w:szCs w:val="32"/>
        </w:rPr>
      </w:pPr>
      <w:r>
        <w:rPr>
          <w:rFonts w:ascii="Arial" w:eastAsia="Times New Roman" w:hAnsi="Arial" w:cs="Arial"/>
          <w:b/>
          <w:sz w:val="32"/>
          <w:szCs w:val="32"/>
        </w:rPr>
        <w:t xml:space="preserve">Part I.  </w:t>
      </w:r>
      <w:r w:rsidR="00E34F67">
        <w:rPr>
          <w:rFonts w:ascii="Arial" w:eastAsia="Times New Roman" w:hAnsi="Arial" w:cs="Arial"/>
          <w:b/>
          <w:sz w:val="32"/>
          <w:szCs w:val="32"/>
        </w:rPr>
        <w:t xml:space="preserve">Creating a </w:t>
      </w:r>
      <w:r w:rsidR="00383A3F">
        <w:rPr>
          <w:rFonts w:ascii="Arial" w:eastAsia="Times New Roman" w:hAnsi="Arial" w:cs="Arial"/>
          <w:b/>
          <w:sz w:val="32"/>
          <w:szCs w:val="32"/>
        </w:rPr>
        <w:t>R</w:t>
      </w:r>
      <w:r w:rsidR="00E34F67">
        <w:rPr>
          <w:rFonts w:ascii="Arial" w:eastAsia="Times New Roman" w:hAnsi="Arial" w:cs="Arial"/>
          <w:b/>
          <w:sz w:val="32"/>
          <w:szCs w:val="32"/>
        </w:rPr>
        <w:t>epos</w:t>
      </w:r>
      <w:r w:rsidR="006007C3">
        <w:rPr>
          <w:rFonts w:ascii="Arial" w:eastAsia="Times New Roman" w:hAnsi="Arial" w:cs="Arial"/>
          <w:b/>
          <w:sz w:val="32"/>
          <w:szCs w:val="32"/>
        </w:rPr>
        <w:t>i</w:t>
      </w:r>
      <w:r w:rsidR="00E34F67">
        <w:rPr>
          <w:rFonts w:ascii="Arial" w:eastAsia="Times New Roman" w:hAnsi="Arial" w:cs="Arial"/>
          <w:b/>
          <w:sz w:val="32"/>
          <w:szCs w:val="32"/>
        </w:rPr>
        <w:t>tory</w:t>
      </w:r>
      <w:r w:rsidR="00367F38">
        <w:rPr>
          <w:rFonts w:ascii="Arial" w:eastAsia="Times New Roman" w:hAnsi="Arial" w:cs="Arial"/>
          <w:b/>
          <w:sz w:val="32"/>
          <w:szCs w:val="32"/>
        </w:rPr>
        <w:t xml:space="preserve"> for your Team</w:t>
      </w:r>
    </w:p>
    <w:p w14:paraId="4D9F51EC" w14:textId="77777777" w:rsidR="000B3EF4" w:rsidRDefault="000B3EF4" w:rsidP="000B3EF4">
      <w:pPr>
        <w:rPr>
          <w:rFonts w:ascii="Times New Roman" w:eastAsia="Times New Roman" w:hAnsi="Times New Roman" w:cs="Times New Roman"/>
        </w:rPr>
      </w:pPr>
    </w:p>
    <w:p w14:paraId="671F5192" w14:textId="77777777" w:rsidR="002D4891" w:rsidRDefault="002D4891" w:rsidP="002D4891">
      <w:pPr>
        <w:numPr>
          <w:ilvl w:val="0"/>
          <w:numId w:val="5"/>
        </w:numPr>
        <w:rPr>
          <w:rFonts w:ascii="Times New Roman" w:eastAsia="Times New Roman" w:hAnsi="Times New Roman" w:cs="Times New Roman"/>
        </w:rPr>
      </w:pPr>
      <w:r>
        <w:rPr>
          <w:rFonts w:ascii="Times New Roman" w:eastAsia="Times New Roman" w:hAnsi="Times New Roman" w:cs="Times New Roman"/>
        </w:rPr>
        <w:t>First there are a number of different roles that are required for a successful team. At this point you need to identify the person on your team that is the project manager and the support manager. Other team members can be developers and need to identify their development skills. The support manager will be the team member that will become versed using the tools introduced in CI102. The support manager will also be the owner of the repository in Bitbucket that you will use for delivering all of your team assignments.</w:t>
      </w:r>
    </w:p>
    <w:p w14:paraId="7416B308" w14:textId="2918775F" w:rsidR="000B3EF4" w:rsidRPr="002D4891" w:rsidRDefault="000B3EF4" w:rsidP="002D4891">
      <w:pPr>
        <w:ind w:left="360"/>
        <w:rPr>
          <w:rFonts w:ascii="Times New Roman" w:eastAsia="Times New Roman" w:hAnsi="Times New Roman" w:cs="Times New Roman"/>
        </w:rPr>
      </w:pPr>
    </w:p>
    <w:p w14:paraId="283E4C37" w14:textId="117065F0" w:rsidR="000B3EF4" w:rsidRDefault="002D4891"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Choose the </w:t>
      </w:r>
      <w:r w:rsidR="000B3EF4">
        <w:rPr>
          <w:rFonts w:ascii="Times New Roman" w:eastAsia="Times New Roman" w:hAnsi="Times New Roman" w:cs="Times New Roman"/>
        </w:rPr>
        <w:t>s</w:t>
      </w:r>
      <w:r>
        <w:rPr>
          <w:rFonts w:ascii="Times New Roman" w:eastAsia="Times New Roman" w:hAnsi="Times New Roman" w:cs="Times New Roman"/>
        </w:rPr>
        <w:t>upport</w:t>
      </w:r>
      <w:r w:rsidR="000B3EF4">
        <w:rPr>
          <w:rFonts w:ascii="Times New Roman" w:eastAsia="Times New Roman" w:hAnsi="Times New Roman" w:cs="Times New Roman"/>
        </w:rPr>
        <w:t xml:space="preserve"> manager on your team. At this point you should have been assigned a </w:t>
      </w:r>
      <w:r w:rsidR="00E007CC">
        <w:rPr>
          <w:rFonts w:ascii="Times New Roman" w:eastAsia="Times New Roman" w:hAnsi="Times New Roman" w:cs="Times New Roman"/>
        </w:rPr>
        <w:t xml:space="preserve">2 digit </w:t>
      </w:r>
      <w:r w:rsidR="000B3EF4">
        <w:rPr>
          <w:rFonts w:ascii="Times New Roman" w:eastAsia="Times New Roman" w:hAnsi="Times New Roman" w:cs="Times New Roman"/>
        </w:rPr>
        <w:t xml:space="preserve">team number. </w:t>
      </w:r>
    </w:p>
    <w:p w14:paraId="5C42C81C" w14:textId="77777777" w:rsidR="000B3EF4" w:rsidRDefault="000B3EF4" w:rsidP="000B3EF4">
      <w:pPr>
        <w:pStyle w:val="a9"/>
        <w:rPr>
          <w:rFonts w:ascii="Times New Roman" w:eastAsia="Times New Roman" w:hAnsi="Times New Roman" w:cs="Times New Roman"/>
        </w:rPr>
      </w:pPr>
    </w:p>
    <w:p w14:paraId="7A0AB6EC" w14:textId="5922E30B" w:rsidR="00367F38" w:rsidRDefault="000B3EF4" w:rsidP="00367F38">
      <w:pPr>
        <w:ind w:left="360"/>
        <w:rPr>
          <w:rFonts w:ascii="Times New Roman" w:eastAsia="Times New Roman" w:hAnsi="Times New Roman" w:cs="Times New Roman"/>
        </w:rPr>
      </w:pPr>
      <w:r>
        <w:rPr>
          <w:rFonts w:ascii="Times New Roman" w:eastAsia="Times New Roman" w:hAnsi="Times New Roman" w:cs="Times New Roman"/>
        </w:rPr>
        <w:t xml:space="preserve">The </w:t>
      </w:r>
      <w:r w:rsidRPr="00E8048C">
        <w:rPr>
          <w:rFonts w:ascii="Times New Roman" w:eastAsia="Times New Roman" w:hAnsi="Times New Roman" w:cs="Times New Roman"/>
          <w:b/>
        </w:rPr>
        <w:t>s</w:t>
      </w:r>
      <w:r w:rsidR="002D4891">
        <w:rPr>
          <w:rFonts w:ascii="Times New Roman" w:eastAsia="Times New Roman" w:hAnsi="Times New Roman" w:cs="Times New Roman"/>
          <w:b/>
        </w:rPr>
        <w:t>upport</w:t>
      </w:r>
      <w:r w:rsidRPr="00E8048C">
        <w:rPr>
          <w:rFonts w:ascii="Times New Roman" w:eastAsia="Times New Roman" w:hAnsi="Times New Roman" w:cs="Times New Roman"/>
          <w:b/>
        </w:rPr>
        <w:t xml:space="preserve"> manager</w:t>
      </w:r>
      <w:r>
        <w:rPr>
          <w:rFonts w:ascii="Times New Roman" w:eastAsia="Times New Roman" w:hAnsi="Times New Roman" w:cs="Times New Roman"/>
        </w:rPr>
        <w:t xml:space="preserve"> will g</w:t>
      </w:r>
      <w:r w:rsidR="00E34F67">
        <w:rPr>
          <w:rFonts w:ascii="Times New Roman" w:eastAsia="Times New Roman" w:hAnsi="Times New Roman" w:cs="Times New Roman"/>
        </w:rPr>
        <w:t xml:space="preserve">o </w:t>
      </w:r>
      <w:r w:rsidR="00BC2640">
        <w:rPr>
          <w:rFonts w:ascii="Times New Roman" w:eastAsia="Times New Roman" w:hAnsi="Times New Roman" w:cs="Times New Roman"/>
        </w:rPr>
        <w:t xml:space="preserve">to </w:t>
      </w:r>
      <w:hyperlink r:id="rId8" w:history="1">
        <w:r w:rsidR="00BC2640" w:rsidRPr="00E13DEF">
          <w:rPr>
            <w:rStyle w:val="a8"/>
            <w:rFonts w:ascii="Times New Roman" w:eastAsia="Times New Roman" w:hAnsi="Times New Roman" w:cs="Times New Roman"/>
          </w:rPr>
          <w:t>www.bitbucket</w:t>
        </w:r>
      </w:hyperlink>
      <w:r>
        <w:rPr>
          <w:rFonts w:ascii="Times New Roman" w:eastAsia="Times New Roman" w:hAnsi="Times New Roman" w:cs="Times New Roman"/>
        </w:rPr>
        <w:t xml:space="preserve"> to c</w:t>
      </w:r>
      <w:r w:rsidR="00BC2640">
        <w:rPr>
          <w:rFonts w:ascii="Times New Roman" w:eastAsia="Times New Roman" w:hAnsi="Times New Roman" w:cs="Times New Roman"/>
        </w:rPr>
        <w:t>reat</w:t>
      </w:r>
      <w:r w:rsidR="00367F38">
        <w:rPr>
          <w:rFonts w:ascii="Times New Roman" w:eastAsia="Times New Roman" w:hAnsi="Times New Roman" w:cs="Times New Roman"/>
        </w:rPr>
        <w:t xml:space="preserve">e a </w:t>
      </w:r>
      <w:r>
        <w:rPr>
          <w:rFonts w:ascii="Times New Roman" w:eastAsia="Times New Roman" w:hAnsi="Times New Roman" w:cs="Times New Roman"/>
        </w:rPr>
        <w:t xml:space="preserve">repository </w:t>
      </w:r>
      <w:r w:rsidR="00367F38">
        <w:rPr>
          <w:rFonts w:ascii="Times New Roman" w:eastAsia="Times New Roman" w:hAnsi="Times New Roman" w:cs="Times New Roman"/>
        </w:rPr>
        <w:t xml:space="preserve">for your team </w:t>
      </w:r>
      <w:r w:rsidR="00E007CC">
        <w:rPr>
          <w:rFonts w:ascii="Times New Roman" w:eastAsia="Times New Roman" w:hAnsi="Times New Roman" w:cs="Times New Roman"/>
        </w:rPr>
        <w:t>named</w:t>
      </w:r>
      <w:r w:rsidR="00B5127D">
        <w:rPr>
          <w:rFonts w:ascii="Times New Roman" w:eastAsia="Times New Roman" w:hAnsi="Times New Roman" w:cs="Times New Roman"/>
        </w:rPr>
        <w:t xml:space="preserve"> </w:t>
      </w:r>
      <w:r>
        <w:rPr>
          <w:rFonts w:ascii="Times New Roman" w:eastAsia="Times New Roman" w:hAnsi="Times New Roman" w:cs="Times New Roman"/>
        </w:rPr>
        <w:t>“Team</w:t>
      </w:r>
      <w:r w:rsidRPr="000B3EF4">
        <w:rPr>
          <w:rFonts w:ascii="Times New Roman" w:eastAsia="Times New Roman" w:hAnsi="Times New Roman" w:cs="Times New Roman"/>
          <w:i/>
        </w:rPr>
        <w:t>nn</w:t>
      </w:r>
      <w:r w:rsidR="00E007CC">
        <w:rPr>
          <w:rFonts w:ascii="Times New Roman" w:eastAsia="Times New Roman" w:hAnsi="Times New Roman" w:cs="Times New Roman"/>
        </w:rPr>
        <w:t>-Drexel-</w:t>
      </w:r>
      <w:r w:rsidR="00312213">
        <w:rPr>
          <w:rFonts w:ascii="Times New Roman" w:eastAsia="Times New Roman" w:hAnsi="Times New Roman" w:cs="Times New Roman"/>
        </w:rPr>
        <w:t>17</w:t>
      </w:r>
      <w:r w:rsidR="00BC2640">
        <w:rPr>
          <w:rFonts w:ascii="Times New Roman" w:eastAsia="Times New Roman" w:hAnsi="Times New Roman" w:cs="Times New Roman"/>
        </w:rPr>
        <w:t xml:space="preserve">” where </w:t>
      </w:r>
      <w:r w:rsidR="00664575" w:rsidRPr="00664575">
        <w:rPr>
          <w:rFonts w:ascii="Times New Roman" w:eastAsia="Times New Roman" w:hAnsi="Times New Roman" w:cs="Times New Roman"/>
          <w:i/>
        </w:rPr>
        <w:t>nn</w:t>
      </w:r>
      <w:r w:rsidR="00664575">
        <w:rPr>
          <w:rFonts w:ascii="Times New Roman" w:eastAsia="Times New Roman" w:hAnsi="Times New Roman" w:cs="Times New Roman"/>
          <w:i/>
        </w:rPr>
        <w:t xml:space="preserve"> </w:t>
      </w:r>
      <w:r w:rsidR="00664575">
        <w:rPr>
          <w:rFonts w:ascii="Times New Roman" w:eastAsia="Times New Roman" w:hAnsi="Times New Roman" w:cs="Times New Roman"/>
        </w:rPr>
        <w:t xml:space="preserve">is your assigned team number. To create a </w:t>
      </w:r>
      <w:r w:rsidR="00367F38">
        <w:rPr>
          <w:rFonts w:ascii="Times New Roman" w:eastAsia="Times New Roman" w:hAnsi="Times New Roman" w:cs="Times New Roman"/>
        </w:rPr>
        <w:t>r</w:t>
      </w:r>
      <w:r w:rsidR="00664575">
        <w:rPr>
          <w:rFonts w:ascii="Times New Roman" w:eastAsia="Times New Roman" w:hAnsi="Times New Roman" w:cs="Times New Roman"/>
        </w:rPr>
        <w:t xml:space="preserve">epository pull down on the </w:t>
      </w:r>
      <w:r w:rsidR="00367F38">
        <w:rPr>
          <w:rFonts w:ascii="Times New Roman" w:eastAsia="Times New Roman" w:hAnsi="Times New Roman" w:cs="Times New Roman"/>
        </w:rPr>
        <w:t xml:space="preserve">Create Repository </w:t>
      </w:r>
      <w:r w:rsidR="00664575">
        <w:rPr>
          <w:rFonts w:ascii="Times New Roman" w:eastAsia="Times New Roman" w:hAnsi="Times New Roman" w:cs="Times New Roman"/>
        </w:rPr>
        <w:t>menu and click on the Create team button as depic</w:t>
      </w:r>
      <w:r w:rsidR="00367F38">
        <w:rPr>
          <w:rFonts w:ascii="Times New Roman" w:eastAsia="Times New Roman" w:hAnsi="Times New Roman" w:cs="Times New Roman"/>
        </w:rPr>
        <w:t xml:space="preserve">ted below. </w:t>
      </w:r>
    </w:p>
    <w:p w14:paraId="36DA24BA" w14:textId="081879FE" w:rsidR="00367F38" w:rsidRDefault="00367F38" w:rsidP="00367F38">
      <w:pPr>
        <w:ind w:left="360"/>
        <w:rPr>
          <w:rFonts w:ascii="Times New Roman" w:eastAsia="Times New Roman" w:hAnsi="Times New Roman" w:cs="Times New Roman"/>
        </w:rPr>
      </w:pPr>
      <w:r>
        <w:rPr>
          <w:rFonts w:ascii="Times New Roman" w:eastAsia="Times New Roman" w:hAnsi="Times New Roman" w:cs="Times New Roman"/>
        </w:rPr>
        <w:t>Access level: make sure it is a private repository</w:t>
      </w:r>
    </w:p>
    <w:p w14:paraId="69BFB189" w14:textId="013D948E" w:rsidR="00367F38" w:rsidRDefault="00367F38" w:rsidP="00367F38">
      <w:pPr>
        <w:ind w:left="360"/>
        <w:rPr>
          <w:rFonts w:ascii="Times New Roman" w:eastAsia="Times New Roman" w:hAnsi="Times New Roman" w:cs="Times New Roman"/>
        </w:rPr>
      </w:pPr>
      <w:r>
        <w:rPr>
          <w:rFonts w:ascii="Times New Roman" w:eastAsia="Times New Roman" w:hAnsi="Times New Roman" w:cs="Times New Roman"/>
        </w:rPr>
        <w:t>Repository type: Git</w:t>
      </w:r>
      <w:r w:rsidR="009F3560">
        <w:rPr>
          <w:rFonts w:ascii="Times New Roman" w:eastAsia="Times New Roman" w:hAnsi="Times New Roman" w:cs="Times New Roman"/>
        </w:rPr>
        <w:t xml:space="preserve"> </w:t>
      </w:r>
    </w:p>
    <w:p w14:paraId="49CA3951" w14:textId="7C612BCC" w:rsidR="00664575" w:rsidRDefault="00664575" w:rsidP="00664575">
      <w:pPr>
        <w:numPr>
          <w:ilvl w:val="0"/>
          <w:numId w:val="5"/>
        </w:numPr>
        <w:rPr>
          <w:rFonts w:ascii="Times New Roman" w:eastAsia="Times New Roman" w:hAnsi="Times New Roman" w:cs="Times New Roman"/>
        </w:rPr>
      </w:pPr>
    </w:p>
    <w:p w14:paraId="4CC4CEDF" w14:textId="77777777" w:rsidR="00664575" w:rsidRDefault="00664575" w:rsidP="00664575">
      <w:pPr>
        <w:pStyle w:val="a9"/>
        <w:rPr>
          <w:rFonts w:ascii="Times New Roman" w:eastAsia="Times New Roman" w:hAnsi="Times New Roman" w:cs="Times New Roman"/>
        </w:rPr>
      </w:pPr>
    </w:p>
    <w:p w14:paraId="2BDCB2D1" w14:textId="3C1300C0" w:rsidR="00664575" w:rsidRPr="00664575" w:rsidRDefault="00367F38" w:rsidP="00664575">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4010A595" wp14:editId="387C61C5">
            <wp:extent cx="7040880" cy="4639945"/>
            <wp:effectExtent l="0" t="0" r="7620" b="825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reate-Repository-pulldown.png"/>
                    <pic:cNvPicPr/>
                  </pic:nvPicPr>
                  <pic:blipFill>
                    <a:blip r:embed="rId9">
                      <a:extLst>
                        <a:ext uri="{28A0092B-C50C-407E-A947-70E740481C1C}">
                          <a14:useLocalDpi xmlns:a14="http://schemas.microsoft.com/office/drawing/2010/main" val="0"/>
                        </a:ext>
                      </a:extLst>
                    </a:blip>
                    <a:stretch>
                      <a:fillRect/>
                    </a:stretch>
                  </pic:blipFill>
                  <pic:spPr>
                    <a:xfrm>
                      <a:off x="0" y="0"/>
                      <a:ext cx="7040880" cy="4639945"/>
                    </a:xfrm>
                    <a:prstGeom prst="rect">
                      <a:avLst/>
                    </a:prstGeom>
                  </pic:spPr>
                </pic:pic>
              </a:graphicData>
            </a:graphic>
          </wp:inline>
        </w:drawing>
      </w:r>
    </w:p>
    <w:p w14:paraId="6E05B5B6" w14:textId="77777777" w:rsidR="00664575" w:rsidRDefault="00664575" w:rsidP="00664575">
      <w:pPr>
        <w:pStyle w:val="a9"/>
        <w:rPr>
          <w:rFonts w:ascii="Times New Roman" w:eastAsia="Times New Roman" w:hAnsi="Times New Roman" w:cs="Times New Roman"/>
        </w:rPr>
      </w:pPr>
    </w:p>
    <w:p w14:paraId="5463EEC3" w14:textId="77777777" w:rsidR="00AA70E8" w:rsidRPr="00664575" w:rsidRDefault="00AA70E8" w:rsidP="00AA70E8">
      <w:pPr>
        <w:ind w:left="360"/>
        <w:rPr>
          <w:rFonts w:ascii="Times New Roman" w:eastAsia="Times New Roman" w:hAnsi="Times New Roman" w:cs="Times New Roman"/>
        </w:rPr>
      </w:pPr>
    </w:p>
    <w:p w14:paraId="335DC5CA" w14:textId="2FD81C74" w:rsidR="00BC2640" w:rsidRDefault="00AA70E8"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Next, the tools manager will need to clone the repository on their computer. Use the “Clone in SourceTree button” presented to you in the Repository setup screen. This will i</w:t>
      </w:r>
      <w:r w:rsidR="00BC2640">
        <w:rPr>
          <w:rFonts w:ascii="Times New Roman" w:eastAsia="Times New Roman" w:hAnsi="Times New Roman" w:cs="Times New Roman"/>
        </w:rPr>
        <w:t xml:space="preserve">nvoke </w:t>
      </w:r>
      <w:r w:rsidR="00F10D2C">
        <w:rPr>
          <w:rFonts w:ascii="Times New Roman" w:eastAsia="Times New Roman" w:hAnsi="Times New Roman" w:cs="Times New Roman"/>
        </w:rPr>
        <w:t>SourceTree</w:t>
      </w:r>
      <w:r w:rsidR="00BC2640">
        <w:rPr>
          <w:rFonts w:ascii="Times New Roman" w:eastAsia="Times New Roman" w:hAnsi="Times New Roman" w:cs="Times New Roman"/>
        </w:rPr>
        <w:t>; it should bring up a window similar to the one depicted below:</w:t>
      </w:r>
    </w:p>
    <w:p w14:paraId="66A477D5" w14:textId="77777777" w:rsidR="00BC2640" w:rsidRDefault="00BC2640" w:rsidP="00BC2640">
      <w:pPr>
        <w:ind w:left="360"/>
        <w:rPr>
          <w:rFonts w:ascii="Times New Roman" w:eastAsia="Times New Roman" w:hAnsi="Times New Roman" w:cs="Times New Roman"/>
        </w:rPr>
      </w:pPr>
    </w:p>
    <w:p w14:paraId="6945E833" w14:textId="597CE988" w:rsidR="00AA70E8" w:rsidRDefault="00AA70E8" w:rsidP="00BC2640">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817FE4B" wp14:editId="384C7624">
            <wp:extent cx="7040880" cy="4689475"/>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urceTree_and_team_repository.png"/>
                    <pic:cNvPicPr/>
                  </pic:nvPicPr>
                  <pic:blipFill>
                    <a:blip r:embed="rId10">
                      <a:extLst>
                        <a:ext uri="{28A0092B-C50C-407E-A947-70E740481C1C}">
                          <a14:useLocalDpi xmlns:a14="http://schemas.microsoft.com/office/drawing/2010/main" val="0"/>
                        </a:ext>
                      </a:extLst>
                    </a:blip>
                    <a:stretch>
                      <a:fillRect/>
                    </a:stretch>
                  </pic:blipFill>
                  <pic:spPr>
                    <a:xfrm>
                      <a:off x="0" y="0"/>
                      <a:ext cx="7040880" cy="4689475"/>
                    </a:xfrm>
                    <a:prstGeom prst="rect">
                      <a:avLst/>
                    </a:prstGeom>
                  </pic:spPr>
                </pic:pic>
              </a:graphicData>
            </a:graphic>
          </wp:inline>
        </w:drawing>
      </w:r>
    </w:p>
    <w:p w14:paraId="4E96035D" w14:textId="6D0CA7C7" w:rsidR="00BC2640" w:rsidRDefault="00BC2640" w:rsidP="00BC2640">
      <w:pPr>
        <w:ind w:left="360"/>
        <w:rPr>
          <w:rFonts w:ascii="Times New Roman" w:eastAsia="Times New Roman" w:hAnsi="Times New Roman" w:cs="Times New Roman"/>
        </w:rPr>
      </w:pPr>
    </w:p>
    <w:p w14:paraId="6C0BF095" w14:textId="77777777" w:rsidR="00BC2640" w:rsidRDefault="00BC2640" w:rsidP="00BC2640">
      <w:pPr>
        <w:ind w:left="360"/>
        <w:rPr>
          <w:rFonts w:ascii="Times New Roman" w:eastAsia="Times New Roman" w:hAnsi="Times New Roman" w:cs="Times New Roman"/>
        </w:rPr>
      </w:pPr>
    </w:p>
    <w:p w14:paraId="3F5F8261" w14:textId="2E0CBB4C" w:rsidR="00D22AA2" w:rsidRDefault="00A65852" w:rsidP="00A65852">
      <w:pPr>
        <w:numPr>
          <w:ilvl w:val="0"/>
          <w:numId w:val="5"/>
        </w:numPr>
        <w:rPr>
          <w:rFonts w:ascii="Times New Roman" w:eastAsia="Times New Roman" w:hAnsi="Times New Roman" w:cs="Times New Roman"/>
        </w:rPr>
      </w:pPr>
      <w:r w:rsidRPr="00A65852">
        <w:rPr>
          <w:rFonts w:ascii="Times New Roman" w:eastAsia="Times New Roman" w:hAnsi="Times New Roman" w:cs="Times New Roman"/>
        </w:rPr>
        <w:t xml:space="preserve">Now, let’s add a file to your repository.  In SourceTree, click the toolbar button at the top called something like “Show in Explorer” or “Show in Finder” depending on your operating system. </w:t>
      </w:r>
    </w:p>
    <w:p w14:paraId="397A2B07" w14:textId="77777777" w:rsidR="00367F38" w:rsidRDefault="00367F38" w:rsidP="00367F38">
      <w:pPr>
        <w:ind w:left="360"/>
        <w:rPr>
          <w:rFonts w:ascii="Times New Roman" w:eastAsia="Times New Roman" w:hAnsi="Times New Roman" w:cs="Times New Roman"/>
        </w:rPr>
      </w:pPr>
    </w:p>
    <w:p w14:paraId="344C6B79" w14:textId="418A42CC" w:rsidR="00D22AA2" w:rsidRDefault="00D22AA2" w:rsidP="00CF483A">
      <w:pPr>
        <w:numPr>
          <w:ilvl w:val="0"/>
          <w:numId w:val="5"/>
        </w:numPr>
        <w:rPr>
          <w:rFonts w:ascii="Times New Roman" w:eastAsia="Times New Roman" w:hAnsi="Times New Roman" w:cs="Times New Roman"/>
        </w:rPr>
      </w:pPr>
      <w:r>
        <w:rPr>
          <w:rFonts w:ascii="Times New Roman" w:eastAsia="Times New Roman" w:hAnsi="Times New Roman" w:cs="Times New Roman"/>
        </w:rPr>
        <w:t>Next c</w:t>
      </w:r>
      <w:r w:rsidR="00A65852" w:rsidRPr="00A65852">
        <w:rPr>
          <w:rFonts w:ascii="Times New Roman" w:eastAsia="Times New Roman" w:hAnsi="Times New Roman" w:cs="Times New Roman"/>
        </w:rPr>
        <w:t>reate a text file named first</w:t>
      </w:r>
      <w:r w:rsidR="00CF483A">
        <w:rPr>
          <w:rFonts w:ascii="Times New Roman" w:eastAsia="Times New Roman" w:hAnsi="Times New Roman" w:cs="Times New Roman"/>
        </w:rPr>
        <w:t>-project</w:t>
      </w:r>
      <w:r w:rsidR="00A65852" w:rsidRPr="00A65852">
        <w:rPr>
          <w:rFonts w:ascii="Times New Roman" w:eastAsia="Times New Roman" w:hAnsi="Times New Roman" w:cs="Times New Roman"/>
        </w:rPr>
        <w:t xml:space="preserve">-file.txt with some text in it and save the file to that folder.  </w:t>
      </w:r>
    </w:p>
    <w:p w14:paraId="703159E2" w14:textId="2DC04859" w:rsidR="00CF483A" w:rsidRDefault="00CF483A">
      <w:pPr>
        <w:rPr>
          <w:rFonts w:ascii="Times New Roman" w:eastAsia="Times New Roman" w:hAnsi="Times New Roman" w:cs="Times New Roman"/>
        </w:rPr>
      </w:pPr>
      <w:r>
        <w:rPr>
          <w:rFonts w:ascii="Times New Roman" w:eastAsia="Times New Roman" w:hAnsi="Times New Roman" w:cs="Times New Roman"/>
        </w:rPr>
        <w:br w:type="page"/>
      </w:r>
    </w:p>
    <w:p w14:paraId="44A44883" w14:textId="77777777" w:rsidR="00CF483A" w:rsidRDefault="00CF483A" w:rsidP="00CF483A">
      <w:pPr>
        <w:rPr>
          <w:rFonts w:ascii="Times New Roman" w:eastAsia="Times New Roman" w:hAnsi="Times New Roman" w:cs="Times New Roman"/>
        </w:rPr>
      </w:pPr>
    </w:p>
    <w:p w14:paraId="5B68EC52" w14:textId="1B542CA0" w:rsidR="00F924A6" w:rsidRDefault="00BC2640" w:rsidP="00CF483A">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Move your pointer to the top of the Sourcetree window and click on “Actions” to reveal the Actions pull down menu. Choose “Open in </w:t>
      </w:r>
      <w:r w:rsidR="00CF483A">
        <w:rPr>
          <w:rFonts w:ascii="Times New Roman" w:eastAsia="Times New Roman" w:hAnsi="Times New Roman" w:cs="Times New Roman"/>
        </w:rPr>
        <w:t xml:space="preserve">terminal”, and use the git add, git commit, git config –global push.default simple followed by the git push commands to put an initial file in your repository. </w:t>
      </w:r>
    </w:p>
    <w:p w14:paraId="57F09C85" w14:textId="77777777" w:rsidR="00CF483A" w:rsidRDefault="00CF483A" w:rsidP="00CF483A">
      <w:pPr>
        <w:pStyle w:val="a9"/>
        <w:rPr>
          <w:rFonts w:ascii="Times New Roman" w:eastAsia="Times New Roman" w:hAnsi="Times New Roman" w:cs="Times New Roman"/>
        </w:rPr>
      </w:pPr>
    </w:p>
    <w:p w14:paraId="08E7363E" w14:textId="55FEDF10" w:rsidR="00CF483A" w:rsidRDefault="00CF483A">
      <w:pPr>
        <w:rPr>
          <w:rFonts w:ascii="Times New Roman" w:eastAsia="Times New Roman" w:hAnsi="Times New Roman" w:cs="Times New Roman"/>
        </w:rPr>
      </w:pPr>
    </w:p>
    <w:p w14:paraId="53176EA5" w14:textId="25037358" w:rsidR="00CF483A" w:rsidRDefault="00CF483A">
      <w:pPr>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13B0431" wp14:editId="520AB23A">
            <wp:extent cx="7040880" cy="4725035"/>
            <wp:effectExtent l="0" t="0" r="762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ut_bits_in_your_repository.png"/>
                    <pic:cNvPicPr/>
                  </pic:nvPicPr>
                  <pic:blipFill>
                    <a:blip r:embed="rId11">
                      <a:extLst>
                        <a:ext uri="{28A0092B-C50C-407E-A947-70E740481C1C}">
                          <a14:useLocalDpi xmlns:a14="http://schemas.microsoft.com/office/drawing/2010/main" val="0"/>
                        </a:ext>
                      </a:extLst>
                    </a:blip>
                    <a:stretch>
                      <a:fillRect/>
                    </a:stretch>
                  </pic:blipFill>
                  <pic:spPr>
                    <a:xfrm>
                      <a:off x="0" y="0"/>
                      <a:ext cx="7040880" cy="4725035"/>
                    </a:xfrm>
                    <a:prstGeom prst="rect">
                      <a:avLst/>
                    </a:prstGeom>
                  </pic:spPr>
                </pic:pic>
              </a:graphicData>
            </a:graphic>
          </wp:inline>
        </w:drawing>
      </w:r>
    </w:p>
    <w:p w14:paraId="57A540A8" w14:textId="77777777" w:rsidR="00BC2640" w:rsidRDefault="00BC2640" w:rsidP="0031072E">
      <w:pPr>
        <w:rPr>
          <w:rFonts w:ascii="Times New Roman" w:eastAsia="Times New Roman" w:hAnsi="Times New Roman" w:cs="Times New Roman"/>
        </w:rPr>
      </w:pPr>
    </w:p>
    <w:p w14:paraId="20A61FBE" w14:textId="5EAC4C7F" w:rsidR="004574B2" w:rsidRPr="004574B2" w:rsidRDefault="004574B2" w:rsidP="004574B2">
      <w:pPr>
        <w:pStyle w:val="a9"/>
        <w:numPr>
          <w:ilvl w:val="0"/>
          <w:numId w:val="5"/>
        </w:numPr>
        <w:rPr>
          <w:rFonts w:ascii="Times New Roman" w:eastAsia="Times New Roman" w:hAnsi="Times New Roman" w:cs="Times New Roman"/>
        </w:rPr>
      </w:pPr>
      <w:r>
        <w:rPr>
          <w:rFonts w:ascii="Times New Roman" w:eastAsia="Times New Roman" w:hAnsi="Times New Roman" w:cs="Times New Roman"/>
        </w:rPr>
        <w:t>You should be prompted for your password. Type in the password to your Bitbucket account.</w:t>
      </w:r>
    </w:p>
    <w:p w14:paraId="32284479" w14:textId="372992CD" w:rsidR="00BC2640" w:rsidRDefault="004574B2"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Go to a web browser and connect to </w:t>
      </w:r>
      <w:hyperlink r:id="rId12" w:history="1">
        <w:r w:rsidRPr="005A75A9">
          <w:rPr>
            <w:rStyle w:val="a8"/>
            <w:rFonts w:ascii="Times New Roman" w:eastAsia="Times New Roman" w:hAnsi="Times New Roman" w:cs="Times New Roman"/>
          </w:rPr>
          <w:t>www.bitbucket.com</w:t>
        </w:r>
      </w:hyperlink>
      <w:r>
        <w:rPr>
          <w:rFonts w:ascii="Times New Roman" w:eastAsia="Times New Roman" w:hAnsi="Times New Roman" w:cs="Times New Roman"/>
        </w:rPr>
        <w:t xml:space="preserve">; log into your account, and check to make sure </w:t>
      </w:r>
      <w:r w:rsidR="00CF483A">
        <w:rPr>
          <w:rFonts w:ascii="Times New Roman" w:eastAsia="Times New Roman" w:hAnsi="Times New Roman" w:cs="Times New Roman"/>
        </w:rPr>
        <w:t>your text file made it into the team</w:t>
      </w:r>
      <w:r>
        <w:rPr>
          <w:rFonts w:ascii="Times New Roman" w:eastAsia="Times New Roman" w:hAnsi="Times New Roman" w:cs="Times New Roman"/>
        </w:rPr>
        <w:t xml:space="preserve"> repository.</w:t>
      </w:r>
    </w:p>
    <w:p w14:paraId="6E46DD55" w14:textId="77777777" w:rsidR="00A054CC" w:rsidRDefault="00A054CC" w:rsidP="00A054CC">
      <w:pPr>
        <w:numPr>
          <w:ilvl w:val="0"/>
          <w:numId w:val="5"/>
        </w:numPr>
        <w:rPr>
          <w:rFonts w:ascii="Times New Roman" w:eastAsia="Times New Roman" w:hAnsi="Times New Roman" w:cs="Times New Roman"/>
        </w:rPr>
      </w:pPr>
      <w:r>
        <w:rPr>
          <w:rFonts w:ascii="Times New Roman" w:eastAsia="Times New Roman" w:hAnsi="Times New Roman" w:cs="Times New Roman"/>
        </w:rPr>
        <w:t xml:space="preserve">Now that you have successfully placed a text file in your repository, you will need to perform a few more tasks to make sure that all the instructors and teaching assistants can gain access to your repository. </w:t>
      </w:r>
    </w:p>
    <w:p w14:paraId="1F60E9C4" w14:textId="31874960" w:rsidR="009F3560" w:rsidRDefault="00A054CC" w:rsidP="00A054CC">
      <w:pPr>
        <w:numPr>
          <w:ilvl w:val="0"/>
          <w:numId w:val="5"/>
        </w:numPr>
        <w:rPr>
          <w:rFonts w:ascii="Times New Roman" w:eastAsia="Times New Roman" w:hAnsi="Times New Roman" w:cs="Times New Roman"/>
        </w:rPr>
      </w:pPr>
      <w:r w:rsidRPr="001B492F">
        <w:rPr>
          <w:rFonts w:ascii="Times New Roman" w:eastAsia="Times New Roman" w:hAnsi="Times New Roman" w:cs="Times New Roman"/>
        </w:rPr>
        <w:t>In the top-middle of the web page, you should</w:t>
      </w:r>
      <w:r w:rsidR="009F3560">
        <w:rPr>
          <w:rFonts w:ascii="Times New Roman" w:eastAsia="Times New Roman" w:hAnsi="Times New Roman" w:cs="Times New Roman"/>
        </w:rPr>
        <w:t xml:space="preserve"> see a link in this format: </w:t>
      </w:r>
    </w:p>
    <w:p w14:paraId="2E16A70A" w14:textId="3206D8C0" w:rsidR="009F3560" w:rsidRDefault="009F3560" w:rsidP="009F3560">
      <w:pPr>
        <w:ind w:left="360"/>
        <w:rPr>
          <w:rFonts w:ascii="Times New Roman" w:eastAsia="Times New Roman" w:hAnsi="Times New Roman" w:cs="Times New Roman"/>
        </w:rPr>
      </w:pPr>
      <w:r w:rsidRPr="009F3560">
        <w:rPr>
          <w:rFonts w:ascii="Times New Roman" w:eastAsia="Times New Roman" w:hAnsi="Times New Roman" w:cs="Times New Roman"/>
        </w:rPr>
        <w:t>git@bitbucket.org</w:t>
      </w:r>
      <w:r w:rsidRPr="00993094">
        <w:rPr>
          <w:rFonts w:ascii="Times New Roman" w:eastAsia="Times New Roman" w:hAnsi="Times New Roman" w:cs="Times New Roman"/>
        </w:rPr>
        <w:t>:</w:t>
      </w:r>
      <w:r w:rsidRPr="00E8048C">
        <w:rPr>
          <w:rFonts w:ascii="Times New Roman" w:eastAsia="Times New Roman" w:hAnsi="Times New Roman" w:cs="Times New Roman"/>
          <w:i/>
        </w:rPr>
        <w:t>stu001-drexel</w:t>
      </w:r>
      <w:r w:rsidRPr="00993094">
        <w:rPr>
          <w:rFonts w:ascii="Times New Roman" w:eastAsia="Times New Roman" w:hAnsi="Times New Roman" w:cs="Times New Roman"/>
        </w:rPr>
        <w:t>/</w:t>
      </w:r>
      <w:r w:rsidRPr="009F3560">
        <w:rPr>
          <w:rFonts w:ascii="Times New Roman" w:eastAsia="Times New Roman" w:hAnsi="Times New Roman" w:cs="Times New Roman"/>
        </w:rPr>
        <w:t xml:space="preserve"> </w:t>
      </w:r>
      <w:r>
        <w:rPr>
          <w:rFonts w:ascii="Times New Roman" w:eastAsia="Times New Roman" w:hAnsi="Times New Roman" w:cs="Times New Roman"/>
        </w:rPr>
        <w:t>Team</w:t>
      </w:r>
      <w:r w:rsidRPr="000B3EF4">
        <w:rPr>
          <w:rFonts w:ascii="Times New Roman" w:eastAsia="Times New Roman" w:hAnsi="Times New Roman" w:cs="Times New Roman"/>
          <w:i/>
        </w:rPr>
        <w:t>nn</w:t>
      </w:r>
      <w:r w:rsidR="00E007CC">
        <w:rPr>
          <w:rFonts w:ascii="Times New Roman" w:eastAsia="Times New Roman" w:hAnsi="Times New Roman" w:cs="Times New Roman"/>
        </w:rPr>
        <w:t>-Drexel-</w:t>
      </w:r>
      <w:r w:rsidR="00312213">
        <w:rPr>
          <w:rFonts w:ascii="Times New Roman" w:eastAsia="Times New Roman" w:hAnsi="Times New Roman" w:cs="Times New Roman"/>
        </w:rPr>
        <w:t>17</w:t>
      </w:r>
      <w:r w:rsidRPr="00993094">
        <w:rPr>
          <w:rFonts w:ascii="Times New Roman" w:eastAsia="Times New Roman" w:hAnsi="Times New Roman" w:cs="Times New Roman"/>
        </w:rPr>
        <w:t>.git</w:t>
      </w:r>
      <w:r w:rsidR="00A054CC" w:rsidRPr="001B492F">
        <w:rPr>
          <w:rFonts w:ascii="Times New Roman" w:eastAsia="Times New Roman" w:hAnsi="Times New Roman" w:cs="Times New Roman"/>
        </w:rPr>
        <w:t xml:space="preserve"> </w:t>
      </w:r>
    </w:p>
    <w:p w14:paraId="2BAB73FE" w14:textId="02078C83" w:rsidR="009F3560" w:rsidRDefault="009F3560" w:rsidP="009F3560">
      <w:pPr>
        <w:ind w:left="360"/>
        <w:rPr>
          <w:rFonts w:ascii="Times New Roman" w:eastAsia="Times New Roman" w:hAnsi="Times New Roman" w:cs="Times New Roman"/>
        </w:rPr>
      </w:pPr>
      <w:r>
        <w:rPr>
          <w:rFonts w:ascii="Times New Roman" w:eastAsia="Times New Roman" w:hAnsi="Times New Roman" w:cs="Times New Roman"/>
        </w:rPr>
        <w:t xml:space="preserve">where </w:t>
      </w:r>
      <w:r w:rsidRPr="00E8048C">
        <w:rPr>
          <w:rFonts w:ascii="Times New Roman" w:eastAsia="Times New Roman" w:hAnsi="Times New Roman" w:cs="Times New Roman"/>
          <w:i/>
        </w:rPr>
        <w:t>stu001</w:t>
      </w:r>
      <w:r w:rsidR="00E8048C">
        <w:rPr>
          <w:rFonts w:ascii="Times New Roman" w:eastAsia="Times New Roman" w:hAnsi="Times New Roman" w:cs="Times New Roman"/>
          <w:i/>
        </w:rPr>
        <w:t>-drexel</w:t>
      </w:r>
      <w:r>
        <w:rPr>
          <w:rFonts w:ascii="Times New Roman" w:eastAsia="Times New Roman" w:hAnsi="Times New Roman" w:cs="Times New Roman"/>
        </w:rPr>
        <w:t xml:space="preserve"> is the Bitbucket id for the tools manager on your team </w:t>
      </w:r>
      <w:r w:rsidR="00A054CC" w:rsidRPr="001B492F">
        <w:rPr>
          <w:rFonts w:ascii="Times New Roman" w:eastAsia="Times New Roman" w:hAnsi="Times New Roman" w:cs="Times New Roman"/>
        </w:rPr>
        <w:t xml:space="preserve">and </w:t>
      </w:r>
    </w:p>
    <w:p w14:paraId="31DCA4BB" w14:textId="0ADFB3D1" w:rsidR="009F3560" w:rsidRDefault="009F3560" w:rsidP="009F3560">
      <w:pPr>
        <w:ind w:left="360"/>
        <w:rPr>
          <w:rFonts w:ascii="Times New Roman" w:eastAsia="Times New Roman" w:hAnsi="Times New Roman" w:cs="Times New Roman"/>
        </w:rPr>
      </w:pPr>
      <w:r w:rsidRPr="00E8048C">
        <w:rPr>
          <w:rFonts w:ascii="Times New Roman" w:eastAsia="Times New Roman" w:hAnsi="Times New Roman" w:cs="Times New Roman"/>
          <w:i/>
        </w:rPr>
        <w:t>nn</w:t>
      </w:r>
      <w:r>
        <w:rPr>
          <w:rFonts w:ascii="Times New Roman" w:eastAsia="Times New Roman" w:hAnsi="Times New Roman" w:cs="Times New Roman"/>
        </w:rPr>
        <w:t xml:space="preserve"> represents your team number</w:t>
      </w:r>
      <w:r w:rsidR="00E8048C">
        <w:rPr>
          <w:rFonts w:ascii="Times New Roman" w:eastAsia="Times New Roman" w:hAnsi="Times New Roman" w:cs="Times New Roman"/>
        </w:rPr>
        <w:t xml:space="preserve"> a</w:t>
      </w:r>
      <w:r>
        <w:rPr>
          <w:rFonts w:ascii="Times New Roman" w:eastAsia="Times New Roman" w:hAnsi="Times New Roman" w:cs="Times New Roman"/>
        </w:rPr>
        <w:t>nd</w:t>
      </w:r>
    </w:p>
    <w:p w14:paraId="1F3F8F6A" w14:textId="3F186611" w:rsidR="009F3560" w:rsidRDefault="00A054CC" w:rsidP="009F3560">
      <w:pPr>
        <w:ind w:left="360"/>
        <w:rPr>
          <w:rFonts w:ascii="Times New Roman" w:eastAsia="Times New Roman" w:hAnsi="Times New Roman" w:cs="Times New Roman"/>
        </w:rPr>
      </w:pPr>
      <w:r w:rsidRPr="001B492F">
        <w:rPr>
          <w:rFonts w:ascii="Times New Roman" w:eastAsia="Times New Roman" w:hAnsi="Times New Roman" w:cs="Times New Roman"/>
        </w:rPr>
        <w:t xml:space="preserve">the word “SSH” in a button next to it. </w:t>
      </w:r>
      <w:r>
        <w:rPr>
          <w:rFonts w:ascii="Times New Roman" w:eastAsia="Times New Roman" w:hAnsi="Times New Roman" w:cs="Times New Roman"/>
        </w:rPr>
        <w:t xml:space="preserve">In order to automate accessing your repository, copy </w:t>
      </w:r>
      <w:r w:rsidRPr="006E50A7">
        <w:rPr>
          <w:rFonts w:ascii="Times New Roman" w:eastAsia="Times New Roman" w:hAnsi="Times New Roman" w:cs="Times New Roman"/>
        </w:rPr>
        <w:t>the ssh link</w:t>
      </w:r>
      <w:r w:rsidR="00E8048C">
        <w:rPr>
          <w:rFonts w:ascii="Times New Roman" w:eastAsia="Times New Roman" w:hAnsi="Times New Roman" w:cs="Times New Roman"/>
        </w:rPr>
        <w:t xml:space="preserve"> and paste this line into your </w:t>
      </w:r>
      <w:r w:rsidR="009F3560">
        <w:rPr>
          <w:rFonts w:ascii="Times New Roman" w:eastAsia="Times New Roman" w:hAnsi="Times New Roman" w:cs="Times New Roman"/>
        </w:rPr>
        <w:t xml:space="preserve">file named </w:t>
      </w:r>
      <w:r w:rsidR="00E8048C">
        <w:rPr>
          <w:rFonts w:ascii="Times New Roman" w:eastAsia="Times New Roman" w:hAnsi="Times New Roman" w:cs="Times New Roman"/>
        </w:rPr>
        <w:t>first-project</w:t>
      </w:r>
      <w:r>
        <w:rPr>
          <w:rFonts w:ascii="Times New Roman" w:eastAsia="Times New Roman" w:hAnsi="Times New Roman" w:cs="Times New Roman"/>
        </w:rPr>
        <w:t>-file.txt located on your laptop.</w:t>
      </w:r>
    </w:p>
    <w:p w14:paraId="2FA5FA18" w14:textId="5B4CB13F" w:rsidR="00A054CC" w:rsidRPr="001B492F" w:rsidRDefault="00A054CC" w:rsidP="009F3560">
      <w:pPr>
        <w:ind w:left="360"/>
        <w:rPr>
          <w:rFonts w:ascii="Times New Roman" w:eastAsia="Times New Roman" w:hAnsi="Times New Roman" w:cs="Times New Roman"/>
        </w:rPr>
      </w:pPr>
      <w:r>
        <w:rPr>
          <w:rFonts w:ascii="Times New Roman" w:eastAsia="Times New Roman" w:hAnsi="Times New Roman" w:cs="Times New Roman"/>
        </w:rPr>
        <w:t xml:space="preserve"> </w:t>
      </w:r>
      <w:r w:rsidRPr="009F3560">
        <w:rPr>
          <w:rFonts w:ascii="Times New Roman" w:eastAsia="Times New Roman" w:hAnsi="Times New Roman" w:cs="Times New Roman"/>
          <w:b/>
        </w:rPr>
        <w:t xml:space="preserve">Be sure this is the SSH link </w:t>
      </w:r>
      <w:r w:rsidR="009F3560" w:rsidRPr="009F3560">
        <w:rPr>
          <w:rFonts w:ascii="Times New Roman" w:eastAsia="Times New Roman" w:hAnsi="Times New Roman" w:cs="Times New Roman"/>
          <w:b/>
        </w:rPr>
        <w:t>and not the HTTPS link – the link</w:t>
      </w:r>
      <w:r w:rsidRPr="009F3560">
        <w:rPr>
          <w:rFonts w:ascii="Times New Roman" w:eastAsia="Times New Roman" w:hAnsi="Times New Roman" w:cs="Times New Roman"/>
          <w:b/>
        </w:rPr>
        <w:t xml:space="preserve"> should not begin with https</w:t>
      </w:r>
      <w:r w:rsidRPr="006E50A7">
        <w:rPr>
          <w:rFonts w:ascii="Times New Roman" w:eastAsia="Times New Roman" w:hAnsi="Times New Roman" w:cs="Times New Roman"/>
        </w:rPr>
        <w:t>.</w:t>
      </w:r>
    </w:p>
    <w:p w14:paraId="0D783A12" w14:textId="26107EF5" w:rsidR="00A054CC" w:rsidRDefault="00A054CC" w:rsidP="00A054CC">
      <w:pPr>
        <w:numPr>
          <w:ilvl w:val="0"/>
          <w:numId w:val="5"/>
        </w:numPr>
        <w:rPr>
          <w:rFonts w:ascii="Times New Roman" w:eastAsia="Times New Roman" w:hAnsi="Times New Roman" w:cs="Times New Roman"/>
        </w:rPr>
      </w:pPr>
      <w:r>
        <w:rPr>
          <w:rFonts w:ascii="Times New Roman" w:eastAsia="Times New Roman" w:hAnsi="Times New Roman" w:cs="Times New Roman"/>
        </w:rPr>
        <w:t>Now open a terminal window in SourceTree on your laptop and perform the same steps for pushing your updated first-</w:t>
      </w:r>
      <w:r w:rsidR="00E8048C">
        <w:rPr>
          <w:rFonts w:ascii="Times New Roman" w:eastAsia="Times New Roman" w:hAnsi="Times New Roman" w:cs="Times New Roman"/>
        </w:rPr>
        <w:t>project-</w:t>
      </w:r>
      <w:r>
        <w:rPr>
          <w:rFonts w:ascii="Times New Roman" w:eastAsia="Times New Roman" w:hAnsi="Times New Roman" w:cs="Times New Roman"/>
        </w:rPr>
        <w:t>file.txt to your Bitbucket repository. These are:</w:t>
      </w:r>
    </w:p>
    <w:p w14:paraId="585885BA" w14:textId="61E33C3E"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git add first</w:t>
      </w:r>
      <w:r w:rsidR="00E8048C">
        <w:rPr>
          <w:rFonts w:ascii="Times New Roman" w:eastAsia="Times New Roman" w:hAnsi="Times New Roman" w:cs="Times New Roman"/>
        </w:rPr>
        <w:t>-project</w:t>
      </w:r>
      <w:r>
        <w:rPr>
          <w:rFonts w:ascii="Times New Roman" w:eastAsia="Times New Roman" w:hAnsi="Times New Roman" w:cs="Times New Roman"/>
        </w:rPr>
        <w:t>-file.txt</w:t>
      </w:r>
    </w:p>
    <w:p w14:paraId="570F0B75" w14:textId="7CAB75D5"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git commit –m “Updated file f</w:t>
      </w:r>
      <w:r w:rsidR="00E8048C">
        <w:rPr>
          <w:rFonts w:ascii="Times New Roman" w:eastAsia="Times New Roman" w:hAnsi="Times New Roman" w:cs="Times New Roman"/>
        </w:rPr>
        <w:t>rom lab 2</w:t>
      </w:r>
      <w:r>
        <w:rPr>
          <w:rFonts w:ascii="Times New Roman" w:eastAsia="Times New Roman" w:hAnsi="Times New Roman" w:cs="Times New Roman"/>
        </w:rPr>
        <w:t>”  first-</w:t>
      </w:r>
      <w:r w:rsidR="00E8048C">
        <w:rPr>
          <w:rFonts w:ascii="Times New Roman" w:eastAsia="Times New Roman" w:hAnsi="Times New Roman" w:cs="Times New Roman"/>
        </w:rPr>
        <w:t>project-</w:t>
      </w:r>
      <w:r>
        <w:rPr>
          <w:rFonts w:ascii="Times New Roman" w:eastAsia="Times New Roman" w:hAnsi="Times New Roman" w:cs="Times New Roman"/>
        </w:rPr>
        <w:t>file.txt</w:t>
      </w:r>
    </w:p>
    <w:p w14:paraId="290EE7F9" w14:textId="248408C9" w:rsidR="00A054CC" w:rsidRDefault="00A054CC" w:rsidP="00A054CC">
      <w:pPr>
        <w:ind w:left="360"/>
        <w:rPr>
          <w:rFonts w:ascii="Times New Roman" w:eastAsia="Times New Roman" w:hAnsi="Times New Roman" w:cs="Times New Roman"/>
        </w:rPr>
      </w:pPr>
      <w:r>
        <w:rPr>
          <w:rFonts w:ascii="Times New Roman" w:eastAsia="Times New Roman" w:hAnsi="Times New Roman" w:cs="Times New Roman"/>
        </w:rPr>
        <w:t>$ git push</w:t>
      </w:r>
    </w:p>
    <w:p w14:paraId="38B8F0B3" w14:textId="414675B8" w:rsidR="0031072E" w:rsidRDefault="0031072E" w:rsidP="00E8048C">
      <w:pPr>
        <w:rPr>
          <w:rFonts w:ascii="Times New Roman" w:eastAsia="Times New Roman" w:hAnsi="Times New Roman" w:cs="Times New Roman"/>
        </w:rPr>
      </w:pPr>
    </w:p>
    <w:p w14:paraId="5DF87266" w14:textId="0C879D49" w:rsidR="00CF483A" w:rsidRDefault="00A054CC"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Next, p</w:t>
      </w:r>
      <w:r w:rsidR="00CF483A">
        <w:rPr>
          <w:rFonts w:ascii="Times New Roman" w:eastAsia="Times New Roman" w:hAnsi="Times New Roman" w:cs="Times New Roman"/>
        </w:rPr>
        <w:t>rovide access to the team repository to all team members.</w:t>
      </w:r>
    </w:p>
    <w:p w14:paraId="25DA8F4D" w14:textId="77777777" w:rsidR="0031072E" w:rsidRDefault="0031072E" w:rsidP="0031072E">
      <w:pPr>
        <w:ind w:left="360"/>
        <w:rPr>
          <w:rFonts w:ascii="Times New Roman" w:eastAsia="Times New Roman" w:hAnsi="Times New Roman" w:cs="Times New Roman"/>
        </w:rPr>
      </w:pPr>
    </w:p>
    <w:p w14:paraId="5643629B" w14:textId="29F6E2B6" w:rsidR="0031072E" w:rsidRDefault="0031072E" w:rsidP="0031072E">
      <w:pPr>
        <w:ind w:left="360"/>
        <w:rPr>
          <w:rFonts w:ascii="Times New Roman" w:eastAsia="Times New Roman" w:hAnsi="Times New Roman" w:cs="Times New Roman"/>
        </w:rPr>
      </w:pPr>
      <w:r>
        <w:rPr>
          <w:rFonts w:ascii="Times New Roman" w:eastAsia="Times New Roman" w:hAnsi="Times New Roman" w:cs="Times New Roman"/>
        </w:rPr>
        <w:t>Remember once you have put some ”bits” in your repository, use the “Share” button to add access to other Bitbucket accounts.</w:t>
      </w:r>
    </w:p>
    <w:p w14:paraId="32C6DA55" w14:textId="77777777" w:rsidR="0031072E" w:rsidRDefault="0031072E" w:rsidP="0031072E">
      <w:pPr>
        <w:ind w:left="360"/>
        <w:rPr>
          <w:rFonts w:ascii="Times New Roman" w:eastAsia="Times New Roman" w:hAnsi="Times New Roman" w:cs="Times New Roman"/>
        </w:rPr>
      </w:pPr>
    </w:p>
    <w:p w14:paraId="133287DD" w14:textId="61DE2E7E" w:rsidR="0031072E" w:rsidRDefault="0031072E" w:rsidP="0031072E">
      <w:pPr>
        <w:ind w:left="360"/>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23AA7E34" wp14:editId="5BBFBDBB">
            <wp:extent cx="7040880" cy="3512185"/>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d-access.png"/>
                    <pic:cNvPicPr/>
                  </pic:nvPicPr>
                  <pic:blipFill>
                    <a:blip r:embed="rId13">
                      <a:extLst>
                        <a:ext uri="{28A0092B-C50C-407E-A947-70E740481C1C}">
                          <a14:useLocalDpi xmlns:a14="http://schemas.microsoft.com/office/drawing/2010/main" val="0"/>
                        </a:ext>
                      </a:extLst>
                    </a:blip>
                    <a:stretch>
                      <a:fillRect/>
                    </a:stretch>
                  </pic:blipFill>
                  <pic:spPr>
                    <a:xfrm>
                      <a:off x="0" y="0"/>
                      <a:ext cx="7040880" cy="3512185"/>
                    </a:xfrm>
                    <a:prstGeom prst="rect">
                      <a:avLst/>
                    </a:prstGeom>
                  </pic:spPr>
                </pic:pic>
              </a:graphicData>
            </a:graphic>
          </wp:inline>
        </w:drawing>
      </w:r>
    </w:p>
    <w:p w14:paraId="4CB8528A" w14:textId="77777777" w:rsidR="0031072E" w:rsidRDefault="0031072E" w:rsidP="0031072E">
      <w:pPr>
        <w:ind w:left="360"/>
        <w:rPr>
          <w:rFonts w:ascii="Times New Roman" w:eastAsia="Times New Roman" w:hAnsi="Times New Roman" w:cs="Times New Roman"/>
        </w:rPr>
      </w:pPr>
    </w:p>
    <w:p w14:paraId="091A9731" w14:textId="4A37FCBD" w:rsidR="00CF483A" w:rsidRPr="004574B2" w:rsidRDefault="00CF483A" w:rsidP="00BC2640">
      <w:pPr>
        <w:numPr>
          <w:ilvl w:val="0"/>
          <w:numId w:val="5"/>
        </w:numPr>
        <w:rPr>
          <w:rFonts w:ascii="Times New Roman" w:eastAsia="Times New Roman" w:hAnsi="Times New Roman" w:cs="Times New Roman"/>
        </w:rPr>
      </w:pPr>
      <w:r>
        <w:rPr>
          <w:rFonts w:ascii="Times New Roman" w:eastAsia="Times New Roman" w:hAnsi="Times New Roman" w:cs="Times New Roman"/>
        </w:rPr>
        <w:t>Have each team member log into Bitbucket and clone the team repository to their computer.</w:t>
      </w:r>
    </w:p>
    <w:p w14:paraId="780017A3" w14:textId="50F18E99" w:rsidR="00BC2640" w:rsidRPr="00A054CC" w:rsidRDefault="004574B2" w:rsidP="00A054CC">
      <w:pPr>
        <w:numPr>
          <w:ilvl w:val="0"/>
          <w:numId w:val="5"/>
        </w:numPr>
        <w:rPr>
          <w:rFonts w:ascii="Times New Roman" w:eastAsia="Times New Roman" w:hAnsi="Times New Roman" w:cs="Times New Roman"/>
        </w:rPr>
      </w:pPr>
      <w:r w:rsidRPr="00A054CC">
        <w:rPr>
          <w:rFonts w:ascii="Times New Roman" w:eastAsia="Times New Roman" w:hAnsi="Times New Roman" w:cs="Times New Roman"/>
        </w:rPr>
        <w:t xml:space="preserve">Enable all of the CI102 instructors and TA’s to have read/write access to your </w:t>
      </w:r>
      <w:r w:rsidR="00CF483A" w:rsidRPr="00A054CC">
        <w:rPr>
          <w:rFonts w:ascii="Times New Roman" w:eastAsia="Times New Roman" w:hAnsi="Times New Roman" w:cs="Times New Roman"/>
        </w:rPr>
        <w:t xml:space="preserve">team </w:t>
      </w:r>
      <w:r w:rsidRPr="00A054CC">
        <w:rPr>
          <w:rFonts w:ascii="Times New Roman" w:eastAsia="Times New Roman" w:hAnsi="Times New Roman" w:cs="Times New Roman"/>
        </w:rPr>
        <w:t>repository. These should be provided to you during this lab session.</w:t>
      </w:r>
    </w:p>
    <w:p w14:paraId="0217C052" w14:textId="77777777" w:rsidR="00E9077F" w:rsidRDefault="00E9077F" w:rsidP="00423CF1">
      <w:pPr>
        <w:rPr>
          <w:rFonts w:ascii="Times New Roman" w:eastAsia="Times New Roman" w:hAnsi="Times New Roman" w:cs="Times New Roman"/>
        </w:rPr>
      </w:pPr>
    </w:p>
    <w:p w14:paraId="15F14A7F" w14:textId="77777777" w:rsidR="00FA53BA" w:rsidRPr="00FA53BA" w:rsidRDefault="00FA53BA" w:rsidP="00243BB9">
      <w:pPr>
        <w:outlineLvl w:val="0"/>
        <w:rPr>
          <w:rFonts w:ascii="Times New Roman" w:eastAsia="Times New Roman" w:hAnsi="Times New Roman" w:cs="Times New Roman"/>
          <w:b/>
          <w:sz w:val="32"/>
          <w:szCs w:val="32"/>
        </w:rPr>
      </w:pPr>
      <w:r w:rsidRPr="00FA53BA">
        <w:rPr>
          <w:rFonts w:ascii="Times New Roman" w:eastAsia="Times New Roman" w:hAnsi="Times New Roman" w:cs="Times New Roman"/>
          <w:b/>
          <w:sz w:val="32"/>
          <w:szCs w:val="32"/>
        </w:rPr>
        <w:t>What to Turn In</w:t>
      </w:r>
    </w:p>
    <w:p w14:paraId="64C3AB9F" w14:textId="77777777" w:rsidR="00FA53BA" w:rsidRPr="00FA53BA" w:rsidRDefault="00FA53BA" w:rsidP="00FA53BA">
      <w:pPr>
        <w:rPr>
          <w:rFonts w:ascii="Times New Roman" w:eastAsia="Times New Roman" w:hAnsi="Times New Roman" w:cs="Times New Roman"/>
        </w:rPr>
      </w:pPr>
    </w:p>
    <w:p w14:paraId="777B740C" w14:textId="063EA2FA" w:rsidR="00900282" w:rsidRDefault="00CF483A">
      <w:pPr>
        <w:rPr>
          <w:rFonts w:ascii="Times New Roman" w:eastAsia="Times New Roman" w:hAnsi="Times New Roman" w:cs="Times New Roman"/>
        </w:rPr>
      </w:pPr>
      <w:r>
        <w:rPr>
          <w:rFonts w:ascii="Times New Roman" w:eastAsia="Times New Roman" w:hAnsi="Times New Roman" w:cs="Times New Roman"/>
        </w:rPr>
        <w:t xml:space="preserve">Complete the </w:t>
      </w:r>
      <w:r w:rsidR="004574B2">
        <w:rPr>
          <w:rFonts w:ascii="Times New Roman" w:eastAsia="Times New Roman" w:hAnsi="Times New Roman" w:cs="Times New Roman"/>
        </w:rPr>
        <w:t xml:space="preserve">CI102 </w:t>
      </w:r>
      <w:r>
        <w:rPr>
          <w:rFonts w:ascii="Times New Roman" w:eastAsia="Times New Roman" w:hAnsi="Times New Roman" w:cs="Times New Roman"/>
        </w:rPr>
        <w:t>Project Abstract document</w:t>
      </w:r>
      <w:r w:rsidR="00E5736A">
        <w:rPr>
          <w:rFonts w:ascii="Times New Roman" w:eastAsia="Times New Roman" w:hAnsi="Times New Roman" w:cs="Times New Roman"/>
        </w:rPr>
        <w:t>, (posted in LEARN),</w:t>
      </w:r>
      <w:r>
        <w:rPr>
          <w:rFonts w:ascii="Times New Roman" w:eastAsia="Times New Roman" w:hAnsi="Times New Roman" w:cs="Times New Roman"/>
        </w:rPr>
        <w:t xml:space="preserve"> and push this Word document to your </w:t>
      </w:r>
      <w:r w:rsidRPr="00E007CC">
        <w:rPr>
          <w:rFonts w:ascii="Times New Roman" w:eastAsia="Times New Roman" w:hAnsi="Times New Roman" w:cs="Times New Roman"/>
          <w:b/>
          <w:i/>
        </w:rPr>
        <w:t xml:space="preserve">team </w:t>
      </w:r>
      <w:r>
        <w:rPr>
          <w:rFonts w:ascii="Times New Roman" w:eastAsia="Times New Roman" w:hAnsi="Times New Roman" w:cs="Times New Roman"/>
        </w:rPr>
        <w:t>Bitbucket repository. Make sure that all team members, TA’s and instructors have access to your team repository.</w:t>
      </w:r>
    </w:p>
    <w:p w14:paraId="49A9AAAC" w14:textId="77777777" w:rsidR="00A054CC" w:rsidRPr="00D22AA2" w:rsidRDefault="00A054CC">
      <w:pPr>
        <w:rPr>
          <w:rFonts w:ascii="Times New Roman" w:eastAsia="Times New Roman" w:hAnsi="Times New Roman" w:cs="Times New Roman"/>
        </w:rPr>
      </w:pPr>
    </w:p>
    <w:sectPr w:rsidR="00A054CC" w:rsidRPr="00D22AA2" w:rsidSect="00D57314">
      <w:headerReference w:type="default" r:id="rId14"/>
      <w:pgSz w:w="12240" w:h="15840"/>
      <w:pgMar w:top="288" w:right="576" w:bottom="288" w:left="576"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54A0D46" w14:textId="77777777" w:rsidR="00363F1B" w:rsidRDefault="00363F1B" w:rsidP="00074848">
      <w:r>
        <w:separator/>
      </w:r>
    </w:p>
  </w:endnote>
  <w:endnote w:type="continuationSeparator" w:id="0">
    <w:p w14:paraId="6AA9ED3E" w14:textId="77777777" w:rsidR="00363F1B" w:rsidRDefault="00363F1B" w:rsidP="000748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Arial Unicode MS"/>
    <w:charset w:val="80"/>
    <w:family w:val="auto"/>
    <w:pitch w:val="default"/>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BB8121" w14:textId="77777777" w:rsidR="00363F1B" w:rsidRDefault="00363F1B" w:rsidP="00074848">
      <w:r>
        <w:separator/>
      </w:r>
    </w:p>
  </w:footnote>
  <w:footnote w:type="continuationSeparator" w:id="0">
    <w:p w14:paraId="2BA80549" w14:textId="77777777" w:rsidR="00363F1B" w:rsidRDefault="00363F1B" w:rsidP="000748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6569BDE" w14:textId="23A674AF" w:rsidR="008B2D3B" w:rsidRDefault="005F7F3F">
    <w:pPr>
      <w:pStyle w:val="a4"/>
    </w:pPr>
    <w:r>
      <w:t>CI10</w:t>
    </w:r>
    <w:r w:rsidR="008B2D3B">
      <w:t>3</w:t>
    </w:r>
  </w:p>
  <w:p w14:paraId="6B326583" w14:textId="031C9FBA" w:rsidR="005F7F3F" w:rsidRPr="00D57314" w:rsidRDefault="005F7F3F">
    <w:pPr>
      <w:pStyle w:val="a4"/>
    </w:pPr>
    <w:r w:rsidRPr="00D57314">
      <w:t xml:space="preserve"> </w:t>
    </w:r>
    <w:r w:rsidRPr="00D57314">
      <w:tab/>
    </w:r>
    <w:r w:rsidRPr="00D57314">
      <w:tab/>
    </w:r>
    <w:r w:rsidRPr="00D57314">
      <w:tab/>
    </w:r>
    <w:r w:rsidRPr="00D57314">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singleLevel"/>
    <w:tmpl w:val="00000001"/>
    <w:name w:val="WW8Num1"/>
    <w:lvl w:ilvl="0">
      <w:start w:val="1"/>
      <w:numFmt w:val="decimal"/>
      <w:lvlText w:val="%1."/>
      <w:lvlJc w:val="left"/>
      <w:pPr>
        <w:tabs>
          <w:tab w:val="num" w:pos="0"/>
        </w:tabs>
        <w:ind w:left="1080" w:hanging="720"/>
      </w:pPr>
    </w:lvl>
  </w:abstractNum>
  <w:abstractNum w:abstractNumId="1" w15:restartNumberingAfterBreak="0">
    <w:nsid w:val="00000002"/>
    <w:multiLevelType w:val="multilevel"/>
    <w:tmpl w:val="00000002"/>
    <w:name w:val="WW8Num3"/>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2" w15:restartNumberingAfterBreak="0">
    <w:nsid w:val="00000003"/>
    <w:multiLevelType w:val="multilevel"/>
    <w:tmpl w:val="00000003"/>
    <w:name w:val="WW8Num4"/>
    <w:lvl w:ilvl="0">
      <w:start w:val="1"/>
      <w:numFmt w:val="bullet"/>
      <w:lvlText w:val=""/>
      <w:lvlJc w:val="left"/>
      <w:pPr>
        <w:tabs>
          <w:tab w:val="num" w:pos="1440"/>
        </w:tabs>
        <w:ind w:left="1440" w:hanging="360"/>
      </w:pPr>
      <w:rPr>
        <w:rFonts w:ascii="Symbol" w:hAnsi="Symbol" w:cs="Symbol"/>
      </w:rPr>
    </w:lvl>
    <w:lvl w:ilvl="1">
      <w:start w:val="1"/>
      <w:numFmt w:val="bullet"/>
      <w:lvlText w:val="◦"/>
      <w:lvlJc w:val="left"/>
      <w:pPr>
        <w:tabs>
          <w:tab w:val="num" w:pos="1800"/>
        </w:tabs>
        <w:ind w:left="1800" w:hanging="360"/>
      </w:pPr>
      <w:rPr>
        <w:rFonts w:ascii="OpenSymbol" w:hAnsi="OpenSymbol" w:cs="Courier New"/>
      </w:rPr>
    </w:lvl>
    <w:lvl w:ilvl="2">
      <w:start w:val="1"/>
      <w:numFmt w:val="bullet"/>
      <w:lvlText w:val="▪"/>
      <w:lvlJc w:val="left"/>
      <w:pPr>
        <w:tabs>
          <w:tab w:val="num" w:pos="2160"/>
        </w:tabs>
        <w:ind w:left="2160" w:hanging="360"/>
      </w:pPr>
      <w:rPr>
        <w:rFonts w:ascii="OpenSymbol" w:hAnsi="OpenSymbol" w:cs="Courier New"/>
      </w:rPr>
    </w:lvl>
    <w:lvl w:ilvl="3">
      <w:start w:val="1"/>
      <w:numFmt w:val="bullet"/>
      <w:lvlText w:val=""/>
      <w:lvlJc w:val="left"/>
      <w:pPr>
        <w:tabs>
          <w:tab w:val="num" w:pos="2520"/>
        </w:tabs>
        <w:ind w:left="2520" w:hanging="360"/>
      </w:pPr>
      <w:rPr>
        <w:rFonts w:ascii="Symbol" w:hAnsi="Symbol" w:cs="Symbol"/>
      </w:rPr>
    </w:lvl>
    <w:lvl w:ilvl="4">
      <w:start w:val="1"/>
      <w:numFmt w:val="bullet"/>
      <w:lvlText w:val="◦"/>
      <w:lvlJc w:val="left"/>
      <w:pPr>
        <w:tabs>
          <w:tab w:val="num" w:pos="2880"/>
        </w:tabs>
        <w:ind w:left="2880" w:hanging="360"/>
      </w:pPr>
      <w:rPr>
        <w:rFonts w:ascii="OpenSymbol" w:hAnsi="OpenSymbol" w:cs="Courier New"/>
      </w:rPr>
    </w:lvl>
    <w:lvl w:ilvl="5">
      <w:start w:val="1"/>
      <w:numFmt w:val="bullet"/>
      <w:lvlText w:val="▪"/>
      <w:lvlJc w:val="left"/>
      <w:pPr>
        <w:tabs>
          <w:tab w:val="num" w:pos="3240"/>
        </w:tabs>
        <w:ind w:left="3240" w:hanging="360"/>
      </w:pPr>
      <w:rPr>
        <w:rFonts w:ascii="OpenSymbol" w:hAnsi="OpenSymbol" w:cs="Courier New"/>
      </w:rPr>
    </w:lvl>
    <w:lvl w:ilvl="6">
      <w:start w:val="1"/>
      <w:numFmt w:val="bullet"/>
      <w:lvlText w:val=""/>
      <w:lvlJc w:val="left"/>
      <w:pPr>
        <w:tabs>
          <w:tab w:val="num" w:pos="3600"/>
        </w:tabs>
        <w:ind w:left="3600" w:hanging="360"/>
      </w:pPr>
      <w:rPr>
        <w:rFonts w:ascii="Symbol" w:hAnsi="Symbol" w:cs="Symbol"/>
      </w:rPr>
    </w:lvl>
    <w:lvl w:ilvl="7">
      <w:start w:val="1"/>
      <w:numFmt w:val="bullet"/>
      <w:lvlText w:val="◦"/>
      <w:lvlJc w:val="left"/>
      <w:pPr>
        <w:tabs>
          <w:tab w:val="num" w:pos="3960"/>
        </w:tabs>
        <w:ind w:left="3960" w:hanging="360"/>
      </w:pPr>
      <w:rPr>
        <w:rFonts w:ascii="OpenSymbol" w:hAnsi="OpenSymbol" w:cs="Courier New"/>
      </w:rPr>
    </w:lvl>
    <w:lvl w:ilvl="8">
      <w:start w:val="1"/>
      <w:numFmt w:val="bullet"/>
      <w:lvlText w:val="▪"/>
      <w:lvlJc w:val="left"/>
      <w:pPr>
        <w:tabs>
          <w:tab w:val="num" w:pos="4320"/>
        </w:tabs>
        <w:ind w:left="4320" w:hanging="360"/>
      </w:pPr>
      <w:rPr>
        <w:rFonts w:ascii="OpenSymbol" w:hAnsi="OpenSymbol" w:cs="Courier New"/>
      </w:rPr>
    </w:lvl>
  </w:abstractNum>
  <w:abstractNum w:abstractNumId="3" w15:restartNumberingAfterBreak="0">
    <w:nsid w:val="00000004"/>
    <w:multiLevelType w:val="singleLevel"/>
    <w:tmpl w:val="00000004"/>
    <w:name w:val="WW8Num7"/>
    <w:lvl w:ilvl="0">
      <w:start w:val="1"/>
      <w:numFmt w:val="decimal"/>
      <w:lvlText w:val="%1."/>
      <w:lvlJc w:val="left"/>
      <w:pPr>
        <w:tabs>
          <w:tab w:val="num" w:pos="0"/>
        </w:tabs>
        <w:ind w:left="1080" w:hanging="720"/>
      </w:pPr>
    </w:lvl>
  </w:abstractNum>
  <w:abstractNum w:abstractNumId="4" w15:restartNumberingAfterBreak="0">
    <w:nsid w:val="00000006"/>
    <w:multiLevelType w:val="multilevel"/>
    <w:tmpl w:val="0000000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7"/>
    <w:multiLevelType w:val="multilevel"/>
    <w:tmpl w:val="00000007"/>
    <w:name w:val="WW8Num8"/>
    <w:lvl w:ilvl="0">
      <w:start w:val="2"/>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0000009"/>
    <w:multiLevelType w:val="multilevel"/>
    <w:tmpl w:val="00000009"/>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15:restartNumberingAfterBreak="0">
    <w:nsid w:val="0000000A"/>
    <w:multiLevelType w:val="multilevel"/>
    <w:tmpl w:val="0000000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15:restartNumberingAfterBreak="0">
    <w:nsid w:val="14D3186C"/>
    <w:multiLevelType w:val="hybridMultilevel"/>
    <w:tmpl w:val="254A066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C617483"/>
    <w:multiLevelType w:val="hybridMultilevel"/>
    <w:tmpl w:val="35206758"/>
    <w:lvl w:ilvl="0" w:tplc="0409000F">
      <w:start w:val="1"/>
      <w:numFmt w:val="decimal"/>
      <w:lvlText w:val="%1."/>
      <w:lvlJc w:val="left"/>
      <w:pPr>
        <w:ind w:left="1080" w:hanging="360"/>
      </w:pPr>
      <w:rPr>
        <w:rFont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D526FD"/>
    <w:multiLevelType w:val="hybridMultilevel"/>
    <w:tmpl w:val="CFA2F7FE"/>
    <w:lvl w:ilvl="0" w:tplc="1ADA93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1E80B6C"/>
    <w:multiLevelType w:val="hybridMultilevel"/>
    <w:tmpl w:val="2D125316"/>
    <w:lvl w:ilvl="0" w:tplc="1ADA93C4">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5FB4040"/>
    <w:multiLevelType w:val="hybridMultilevel"/>
    <w:tmpl w:val="206E918C"/>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5356582"/>
    <w:multiLevelType w:val="hybridMultilevel"/>
    <w:tmpl w:val="62DAC64A"/>
    <w:lvl w:ilvl="0" w:tplc="ABB83FFE">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7936C04"/>
    <w:multiLevelType w:val="multilevel"/>
    <w:tmpl w:val="35206758"/>
    <w:lvl w:ilvl="0">
      <w:start w:val="1"/>
      <w:numFmt w:val="decimal"/>
      <w:lvlText w:val="%1."/>
      <w:lvlJc w:val="left"/>
      <w:pPr>
        <w:ind w:left="1080" w:hanging="360"/>
      </w:pPr>
      <w:rPr>
        <w:rFonts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5B32460E"/>
    <w:multiLevelType w:val="hybridMultilevel"/>
    <w:tmpl w:val="A10027F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C1A2480"/>
    <w:multiLevelType w:val="hybridMultilevel"/>
    <w:tmpl w:val="B75E465C"/>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7" w15:restartNumberingAfterBreak="0">
    <w:nsid w:val="5C847A49"/>
    <w:multiLevelType w:val="hybridMultilevel"/>
    <w:tmpl w:val="4496C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50544A5"/>
    <w:multiLevelType w:val="hybridMultilevel"/>
    <w:tmpl w:val="8504682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6BD87B6A"/>
    <w:multiLevelType w:val="hybridMultilevel"/>
    <w:tmpl w:val="1DE6583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72544A22"/>
    <w:multiLevelType w:val="hybridMultilevel"/>
    <w:tmpl w:val="9E686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F275171"/>
    <w:multiLevelType w:val="hybridMultilevel"/>
    <w:tmpl w:val="4F0C01A6"/>
    <w:lvl w:ilvl="0" w:tplc="1036459A">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7"/>
  </w:num>
  <w:num w:numId="2">
    <w:abstractNumId w:val="19"/>
  </w:num>
  <w:num w:numId="3">
    <w:abstractNumId w:val="15"/>
  </w:num>
  <w:num w:numId="4">
    <w:abstractNumId w:val="18"/>
  </w:num>
  <w:num w:numId="5">
    <w:abstractNumId w:val="16"/>
  </w:num>
  <w:num w:numId="6">
    <w:abstractNumId w:val="12"/>
  </w:num>
  <w:num w:numId="7">
    <w:abstractNumId w:val="21"/>
  </w:num>
  <w:num w:numId="8">
    <w:abstractNumId w:val="13"/>
  </w:num>
  <w:num w:numId="9">
    <w:abstractNumId w:val="20"/>
  </w:num>
  <w:num w:numId="10">
    <w:abstractNumId w:val="3"/>
  </w:num>
  <w:num w:numId="11">
    <w:abstractNumId w:val="0"/>
  </w:num>
  <w:num w:numId="12">
    <w:abstractNumId w:val="1"/>
  </w:num>
  <w:num w:numId="13">
    <w:abstractNumId w:val="2"/>
  </w:num>
  <w:num w:numId="14">
    <w:abstractNumId w:val="4"/>
  </w:num>
  <w:num w:numId="15">
    <w:abstractNumId w:val="5"/>
  </w:num>
  <w:num w:numId="16">
    <w:abstractNumId w:val="6"/>
  </w:num>
  <w:num w:numId="17">
    <w:abstractNumId w:val="7"/>
  </w:num>
  <w:num w:numId="18">
    <w:abstractNumId w:val="8"/>
  </w:num>
  <w:num w:numId="19">
    <w:abstractNumId w:val="11"/>
  </w:num>
  <w:num w:numId="20">
    <w:abstractNumId w:val="10"/>
  </w:num>
  <w:num w:numId="21">
    <w:abstractNumId w:val="9"/>
  </w:num>
  <w:num w:numId="22">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32E0A"/>
    <w:rsid w:val="0006496C"/>
    <w:rsid w:val="00074848"/>
    <w:rsid w:val="000A7907"/>
    <w:rsid w:val="000B3EF4"/>
    <w:rsid w:val="000E2880"/>
    <w:rsid w:val="000E4AD2"/>
    <w:rsid w:val="001816D6"/>
    <w:rsid w:val="0018206E"/>
    <w:rsid w:val="001A1D90"/>
    <w:rsid w:val="001D304E"/>
    <w:rsid w:val="001E3E89"/>
    <w:rsid w:val="001E7A6A"/>
    <w:rsid w:val="001F5438"/>
    <w:rsid w:val="00201105"/>
    <w:rsid w:val="00243BB9"/>
    <w:rsid w:val="002636C3"/>
    <w:rsid w:val="00291354"/>
    <w:rsid w:val="002948BE"/>
    <w:rsid w:val="002A6F73"/>
    <w:rsid w:val="002B1CAF"/>
    <w:rsid w:val="002B6FF0"/>
    <w:rsid w:val="002D2423"/>
    <w:rsid w:val="002D2B02"/>
    <w:rsid w:val="002D4891"/>
    <w:rsid w:val="0031072E"/>
    <w:rsid w:val="00312213"/>
    <w:rsid w:val="00321F0C"/>
    <w:rsid w:val="00341DCF"/>
    <w:rsid w:val="00350CDE"/>
    <w:rsid w:val="00363F1B"/>
    <w:rsid w:val="00365A8A"/>
    <w:rsid w:val="00367F38"/>
    <w:rsid w:val="00383A3F"/>
    <w:rsid w:val="00384C48"/>
    <w:rsid w:val="004048FC"/>
    <w:rsid w:val="00406237"/>
    <w:rsid w:val="00421C5A"/>
    <w:rsid w:val="00423CF1"/>
    <w:rsid w:val="004574B2"/>
    <w:rsid w:val="004D1104"/>
    <w:rsid w:val="005023B4"/>
    <w:rsid w:val="005376CE"/>
    <w:rsid w:val="00543A54"/>
    <w:rsid w:val="005575E4"/>
    <w:rsid w:val="00571D51"/>
    <w:rsid w:val="005C4B65"/>
    <w:rsid w:val="005F2C64"/>
    <w:rsid w:val="005F79ED"/>
    <w:rsid w:val="005F7F3F"/>
    <w:rsid w:val="006007C3"/>
    <w:rsid w:val="0060330A"/>
    <w:rsid w:val="00607AFD"/>
    <w:rsid w:val="0063712F"/>
    <w:rsid w:val="00646D17"/>
    <w:rsid w:val="00661224"/>
    <w:rsid w:val="00664575"/>
    <w:rsid w:val="006A659E"/>
    <w:rsid w:val="006B0357"/>
    <w:rsid w:val="006B66EB"/>
    <w:rsid w:val="006E2AC8"/>
    <w:rsid w:val="00716F0C"/>
    <w:rsid w:val="00766812"/>
    <w:rsid w:val="007847B3"/>
    <w:rsid w:val="007C18C5"/>
    <w:rsid w:val="00825A10"/>
    <w:rsid w:val="00844BD1"/>
    <w:rsid w:val="00864D5F"/>
    <w:rsid w:val="0089743E"/>
    <w:rsid w:val="008B2D3B"/>
    <w:rsid w:val="008D271A"/>
    <w:rsid w:val="008D6656"/>
    <w:rsid w:val="008E7364"/>
    <w:rsid w:val="00900282"/>
    <w:rsid w:val="00953DF8"/>
    <w:rsid w:val="009A0FE7"/>
    <w:rsid w:val="009F3243"/>
    <w:rsid w:val="009F3560"/>
    <w:rsid w:val="009F615A"/>
    <w:rsid w:val="00A054CC"/>
    <w:rsid w:val="00A205A6"/>
    <w:rsid w:val="00A26E67"/>
    <w:rsid w:val="00A47539"/>
    <w:rsid w:val="00A65852"/>
    <w:rsid w:val="00A920FF"/>
    <w:rsid w:val="00AA70E8"/>
    <w:rsid w:val="00AD5F82"/>
    <w:rsid w:val="00B012C0"/>
    <w:rsid w:val="00B047E0"/>
    <w:rsid w:val="00B100CE"/>
    <w:rsid w:val="00B21C3D"/>
    <w:rsid w:val="00B50A16"/>
    <w:rsid w:val="00B5127D"/>
    <w:rsid w:val="00BC2640"/>
    <w:rsid w:val="00C07A3B"/>
    <w:rsid w:val="00C41A4C"/>
    <w:rsid w:val="00C41D9C"/>
    <w:rsid w:val="00C51AEE"/>
    <w:rsid w:val="00C56B65"/>
    <w:rsid w:val="00C91FB1"/>
    <w:rsid w:val="00CB7F65"/>
    <w:rsid w:val="00CC172D"/>
    <w:rsid w:val="00CC7B11"/>
    <w:rsid w:val="00CF339C"/>
    <w:rsid w:val="00CF483A"/>
    <w:rsid w:val="00D22AA2"/>
    <w:rsid w:val="00D276D9"/>
    <w:rsid w:val="00D32E0A"/>
    <w:rsid w:val="00D57314"/>
    <w:rsid w:val="00D777DE"/>
    <w:rsid w:val="00D87E70"/>
    <w:rsid w:val="00DB57FF"/>
    <w:rsid w:val="00DD0DAC"/>
    <w:rsid w:val="00DE7F73"/>
    <w:rsid w:val="00DF1D7B"/>
    <w:rsid w:val="00E007CC"/>
    <w:rsid w:val="00E01ED9"/>
    <w:rsid w:val="00E34F67"/>
    <w:rsid w:val="00E404D1"/>
    <w:rsid w:val="00E5736A"/>
    <w:rsid w:val="00E8048C"/>
    <w:rsid w:val="00E9077F"/>
    <w:rsid w:val="00E97C55"/>
    <w:rsid w:val="00EB54C7"/>
    <w:rsid w:val="00EC5442"/>
    <w:rsid w:val="00F02E72"/>
    <w:rsid w:val="00F06160"/>
    <w:rsid w:val="00F10D2C"/>
    <w:rsid w:val="00F1153E"/>
    <w:rsid w:val="00F44D3D"/>
    <w:rsid w:val="00F54485"/>
    <w:rsid w:val="00F64627"/>
    <w:rsid w:val="00F7002E"/>
    <w:rsid w:val="00F7131A"/>
    <w:rsid w:val="00F924A6"/>
    <w:rsid w:val="00FA2F77"/>
    <w:rsid w:val="00FA53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E5EB400"/>
  <w14:defaultImageDpi w14:val="300"/>
  <w15:docId w15:val="{3AB13BE0-EC9D-4748-BFB5-6F9F98C521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90028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074848"/>
    <w:pPr>
      <w:tabs>
        <w:tab w:val="center" w:pos="4320"/>
        <w:tab w:val="right" w:pos="8640"/>
      </w:tabs>
    </w:pPr>
  </w:style>
  <w:style w:type="character" w:customStyle="1" w:styleId="a5">
    <w:name w:val="页眉 字符"/>
    <w:basedOn w:val="a0"/>
    <w:link w:val="a4"/>
    <w:uiPriority w:val="99"/>
    <w:rsid w:val="00074848"/>
  </w:style>
  <w:style w:type="paragraph" w:styleId="a6">
    <w:name w:val="footer"/>
    <w:basedOn w:val="a"/>
    <w:link w:val="a7"/>
    <w:uiPriority w:val="99"/>
    <w:unhideWhenUsed/>
    <w:rsid w:val="00074848"/>
    <w:pPr>
      <w:tabs>
        <w:tab w:val="center" w:pos="4320"/>
        <w:tab w:val="right" w:pos="8640"/>
      </w:tabs>
    </w:pPr>
  </w:style>
  <w:style w:type="character" w:customStyle="1" w:styleId="a7">
    <w:name w:val="页脚 字符"/>
    <w:basedOn w:val="a0"/>
    <w:link w:val="a6"/>
    <w:uiPriority w:val="99"/>
    <w:rsid w:val="00074848"/>
  </w:style>
  <w:style w:type="character" w:styleId="a8">
    <w:name w:val="Hyperlink"/>
    <w:basedOn w:val="a0"/>
    <w:uiPriority w:val="99"/>
    <w:unhideWhenUsed/>
    <w:rsid w:val="000A7907"/>
    <w:rPr>
      <w:color w:val="0000FF" w:themeColor="hyperlink"/>
      <w:u w:val="single"/>
    </w:rPr>
  </w:style>
  <w:style w:type="paragraph" w:styleId="a9">
    <w:name w:val="List Paragraph"/>
    <w:basedOn w:val="a"/>
    <w:uiPriority w:val="34"/>
    <w:qFormat/>
    <w:rsid w:val="000A7907"/>
    <w:pPr>
      <w:ind w:left="720"/>
      <w:contextualSpacing/>
    </w:pPr>
  </w:style>
  <w:style w:type="character" w:styleId="aa">
    <w:name w:val="FollowedHyperlink"/>
    <w:basedOn w:val="a0"/>
    <w:uiPriority w:val="99"/>
    <w:semiHidden/>
    <w:unhideWhenUsed/>
    <w:rsid w:val="008D271A"/>
    <w:rPr>
      <w:color w:val="800080" w:themeColor="followedHyperlink"/>
      <w:u w:val="single"/>
    </w:rPr>
  </w:style>
  <w:style w:type="paragraph" w:styleId="ab">
    <w:name w:val="footnote text"/>
    <w:basedOn w:val="a"/>
    <w:link w:val="ac"/>
    <w:semiHidden/>
    <w:rsid w:val="006A659E"/>
    <w:rPr>
      <w:rFonts w:ascii="Times New Roman" w:eastAsia="Times New Roman" w:hAnsi="Times New Roman" w:cs="Times New Roman"/>
      <w:sz w:val="20"/>
      <w:szCs w:val="20"/>
    </w:rPr>
  </w:style>
  <w:style w:type="character" w:customStyle="1" w:styleId="ac">
    <w:name w:val="脚注文本 字符"/>
    <w:basedOn w:val="a0"/>
    <w:link w:val="ab"/>
    <w:semiHidden/>
    <w:rsid w:val="006A659E"/>
    <w:rPr>
      <w:rFonts w:ascii="Times New Roman" w:eastAsia="Times New Roman" w:hAnsi="Times New Roman" w:cs="Times New Roman"/>
      <w:sz w:val="20"/>
      <w:szCs w:val="20"/>
    </w:rPr>
  </w:style>
  <w:style w:type="character" w:styleId="ad">
    <w:name w:val="footnote reference"/>
    <w:semiHidden/>
    <w:rsid w:val="006A659E"/>
    <w:rPr>
      <w:vertAlign w:val="superscript"/>
    </w:rPr>
  </w:style>
  <w:style w:type="paragraph" w:styleId="ae">
    <w:name w:val="Balloon Text"/>
    <w:basedOn w:val="a"/>
    <w:link w:val="af"/>
    <w:uiPriority w:val="99"/>
    <w:semiHidden/>
    <w:unhideWhenUsed/>
    <w:rsid w:val="006A659E"/>
    <w:rPr>
      <w:rFonts w:ascii="Tahoma" w:hAnsi="Tahoma" w:cs="Tahoma"/>
      <w:sz w:val="16"/>
      <w:szCs w:val="16"/>
    </w:rPr>
  </w:style>
  <w:style w:type="character" w:customStyle="1" w:styleId="af">
    <w:name w:val="批注框文本 字符"/>
    <w:basedOn w:val="a0"/>
    <w:link w:val="ae"/>
    <w:uiPriority w:val="99"/>
    <w:semiHidden/>
    <w:rsid w:val="006A659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bitbucket"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bitbucket.com"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AFD9374-41F9-CA4D-9AC1-6F97A48CC9D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6</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DrexelU</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CCarroll</dc:creator>
  <cp:lastModifiedBy>Zheng Fang</cp:lastModifiedBy>
  <cp:revision>3</cp:revision>
  <cp:lastPrinted>2014-12-22T15:29:00Z</cp:lastPrinted>
  <dcterms:created xsi:type="dcterms:W3CDTF">2016-12-09T14:41:00Z</dcterms:created>
  <dcterms:modified xsi:type="dcterms:W3CDTF">2021-03-14T02:32:00Z</dcterms:modified>
</cp:coreProperties>
</file>